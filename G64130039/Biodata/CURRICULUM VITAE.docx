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78" w:rsidRDefault="00856341">
      <w:pPr>
        <w:spacing w:before="7" w:line="160" w:lineRule="exact"/>
        <w:rPr>
          <w:sz w:val="16"/>
          <w:szCs w:val="16"/>
        </w:rPr>
      </w:pPr>
      <w:r>
        <w:pict>
          <v:group id="_x0000_s1084" style="position:absolute;margin-left:53.85pt;margin-top:346.7pt;width:468.8pt;height:3.85pt;z-index:-251664896;mso-position-horizontal-relative:page;mso-position-vertical-relative:page" coordorigin="1077,6934" coordsize="9376,77">
            <v:shape id="_x0000_s1086" style="position:absolute;left:1106;top:6972;width:9317;height:0" coordorigin="1106,6972" coordsize="9317,0" path="m1106,6972r9317,e" filled="f" strokeweight="2.98pt">
              <v:path arrowok="t"/>
            </v:shape>
            <v:shape id="_x0000_s1085" style="position:absolute;left:1106;top:6943;width:9317;height:58" coordorigin="1106,6943" coordsize="9317,58" path="m1106,7001r9317,l10423,6943r-9317,l1106,7001xe" filled="f" strokecolor="#41709c" strokeweight=".96pt">
              <v:path arrowok="t"/>
            </v:shape>
            <w10:wrap anchorx="page" anchory="page"/>
          </v:group>
        </w:pict>
      </w:r>
      <w:r>
        <w:pict>
          <v:group id="_x0000_s1080" style="position:absolute;margin-left:54.95pt;margin-top:316.7pt;width:465.7pt;height:26.3pt;z-index:-251665920;mso-position-horizontal-relative:page;mso-position-vertical-relative:page" coordorigin="1099,6334" coordsize="9314,526">
            <v:shape id="_x0000_s1083" style="position:absolute;left:1106;top:6341;width:9300;height:511" coordorigin="1106,6341" coordsize="9300,511" path="m1106,6852r9300,l10406,6341r-9300,l1106,6852xe" fillcolor="#2d75b6" stroked="f">
              <v:path arrowok="t"/>
            </v:shape>
            <v:shape id="_x0000_s1082" style="position:absolute;left:1106;top:6341;width:9300;height:511" coordorigin="1106,6341" coordsize="9300,511" path="m1106,6852r9300,l10406,6341r-9300,l1106,6852xe" filled="f" strokeweight=".7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114;top:6420;width:9286;height:353">
              <v:imagedata r:id="rId7" o:title=""/>
            </v:shape>
            <w10:wrap anchorx="page" anchory="page"/>
          </v:group>
        </w:pict>
      </w:r>
      <w:r>
        <w:pict>
          <v:group id="_x0000_s1075" style="position:absolute;margin-left:54.8pt;margin-top:71.5pt;width:466.85pt;height:178.7pt;z-index:-251666944;mso-position-horizontal-relative:page;mso-position-vertical-relative:page" coordorigin="1096,1430" coordsize="9337,3574">
            <v:shape id="_x0000_s1079" style="position:absolute;left:1106;top:1440;width:9317;height:3554" coordorigin="1106,1440" coordsize="9317,3554" path="m1106,4994r9317,l10423,1440r-9317,l1106,4994xe" fillcolor="#2d75b6" stroked="f">
              <v:path arrowok="t"/>
            </v:shape>
            <v:shape id="_x0000_s1078" style="position:absolute;left:1106;top:1440;width:9317;height:3554" coordorigin="1106,1440" coordsize="9317,3554" path="m1106,4994r9317,l10423,1440r-9317,l1106,4994xe" filled="f" strokecolor="#171717" strokeweight=".72pt">
              <v:path arrowok="t"/>
            </v:shape>
            <v:shape id="_x0000_s1077" type="#_x0000_t75" style="position:absolute;left:8087;top:1794;width:1948;height:2688">
              <v:imagedata r:id="rId8" o:title=""/>
            </v:shape>
            <v:shape id="_x0000_s1076" style="position:absolute;left:8056;top:1763;width:2008;height:2748" coordorigin="8056,1763" coordsize="2008,2748" path="m8056,4511r2008,l10064,1763r-2008,l8056,4511xe" filled="f" strokecolor="#ffd966" strokeweight="3pt">
              <v:path arrowok="t"/>
            </v:shape>
            <w10:wrap anchorx="page" anchory="page"/>
          </v:group>
        </w:pict>
      </w: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08622E">
      <w:pPr>
        <w:spacing w:line="540" w:lineRule="exact"/>
        <w:ind w:left="118"/>
        <w:rPr>
          <w:sz w:val="48"/>
          <w:szCs w:val="48"/>
        </w:rPr>
      </w:pPr>
      <w:r>
        <w:rPr>
          <w:b/>
          <w:color w:val="FFFFFF"/>
          <w:position w:val="-1"/>
          <w:sz w:val="48"/>
          <w:szCs w:val="48"/>
        </w:rPr>
        <w:t>C</w:t>
      </w:r>
      <w:r>
        <w:rPr>
          <w:b/>
          <w:color w:val="FFFFFF"/>
          <w:spacing w:val="-2"/>
          <w:position w:val="-1"/>
          <w:sz w:val="48"/>
          <w:szCs w:val="48"/>
        </w:rPr>
        <w:t>U</w:t>
      </w:r>
      <w:r>
        <w:rPr>
          <w:b/>
          <w:color w:val="FFFFFF"/>
          <w:position w:val="-1"/>
          <w:sz w:val="48"/>
          <w:szCs w:val="48"/>
        </w:rPr>
        <w:t>RRI</w:t>
      </w:r>
      <w:r>
        <w:rPr>
          <w:b/>
          <w:color w:val="FFFFFF"/>
          <w:spacing w:val="2"/>
          <w:position w:val="-1"/>
          <w:sz w:val="48"/>
          <w:szCs w:val="48"/>
        </w:rPr>
        <w:t>C</w:t>
      </w:r>
      <w:r>
        <w:rPr>
          <w:b/>
          <w:color w:val="FFFFFF"/>
          <w:position w:val="-1"/>
          <w:sz w:val="48"/>
          <w:szCs w:val="48"/>
        </w:rPr>
        <w:t>ULUM VIT</w:t>
      </w:r>
      <w:r>
        <w:rPr>
          <w:b/>
          <w:color w:val="FFFFFF"/>
          <w:spacing w:val="2"/>
          <w:position w:val="-1"/>
          <w:sz w:val="48"/>
          <w:szCs w:val="48"/>
        </w:rPr>
        <w:t>A</w:t>
      </w:r>
      <w:r>
        <w:rPr>
          <w:b/>
          <w:color w:val="FFFFFF"/>
          <w:position w:val="-1"/>
          <w:sz w:val="48"/>
          <w:szCs w:val="48"/>
        </w:rPr>
        <w:t>E</w:t>
      </w:r>
    </w:p>
    <w:p w:rsidR="00B93478" w:rsidRDefault="00B93478">
      <w:pPr>
        <w:spacing w:before="5" w:line="280" w:lineRule="exact"/>
        <w:rPr>
          <w:sz w:val="28"/>
          <w:szCs w:val="28"/>
        </w:rPr>
      </w:pPr>
    </w:p>
    <w:p w:rsidR="00B93478" w:rsidRDefault="0008622E">
      <w:pPr>
        <w:spacing w:line="300" w:lineRule="exact"/>
        <w:ind w:left="838"/>
        <w:rPr>
          <w:sz w:val="28"/>
          <w:szCs w:val="28"/>
        </w:rPr>
      </w:pPr>
      <w:r>
        <w:rPr>
          <w:b/>
          <w:color w:val="FFFFFF"/>
          <w:spacing w:val="-1"/>
          <w:position w:val="-1"/>
          <w:sz w:val="28"/>
          <w:szCs w:val="28"/>
        </w:rPr>
        <w:t>N</w:t>
      </w:r>
      <w:r>
        <w:rPr>
          <w:b/>
          <w:color w:val="FFFFFF"/>
          <w:position w:val="-1"/>
          <w:sz w:val="28"/>
          <w:szCs w:val="28"/>
        </w:rPr>
        <w:t>u</w:t>
      </w:r>
      <w:r>
        <w:rPr>
          <w:b/>
          <w:color w:val="FFFFFF"/>
          <w:spacing w:val="1"/>
          <w:position w:val="-1"/>
          <w:sz w:val="28"/>
          <w:szCs w:val="28"/>
        </w:rPr>
        <w:t>g</w:t>
      </w:r>
      <w:r>
        <w:rPr>
          <w:b/>
          <w:color w:val="FFFFFF"/>
          <w:position w:val="-1"/>
          <w:sz w:val="28"/>
          <w:szCs w:val="28"/>
        </w:rPr>
        <w:t>r</w:t>
      </w:r>
      <w:r>
        <w:rPr>
          <w:b/>
          <w:color w:val="FFFFFF"/>
          <w:spacing w:val="1"/>
          <w:position w:val="-1"/>
          <w:sz w:val="28"/>
          <w:szCs w:val="28"/>
        </w:rPr>
        <w:t>o</w:t>
      </w:r>
      <w:r>
        <w:rPr>
          <w:b/>
          <w:color w:val="FFFFFF"/>
          <w:spacing w:val="-3"/>
          <w:position w:val="-1"/>
          <w:sz w:val="28"/>
          <w:szCs w:val="28"/>
        </w:rPr>
        <w:t>h</w:t>
      </w:r>
      <w:r>
        <w:rPr>
          <w:b/>
          <w:color w:val="FFFFFF"/>
          <w:position w:val="-1"/>
          <w:sz w:val="28"/>
          <w:szCs w:val="28"/>
        </w:rPr>
        <w:t>o</w:t>
      </w:r>
      <w:r>
        <w:rPr>
          <w:b/>
          <w:color w:val="FFFFFF"/>
          <w:spacing w:val="1"/>
          <w:position w:val="-1"/>
          <w:sz w:val="28"/>
          <w:szCs w:val="28"/>
        </w:rPr>
        <w:t xml:space="preserve"> </w:t>
      </w:r>
      <w:r>
        <w:rPr>
          <w:b/>
          <w:color w:val="FFFFFF"/>
          <w:spacing w:val="-2"/>
          <w:position w:val="-1"/>
          <w:sz w:val="28"/>
          <w:szCs w:val="28"/>
        </w:rPr>
        <w:t>A</w:t>
      </w:r>
      <w:r>
        <w:rPr>
          <w:b/>
          <w:color w:val="FFFFFF"/>
          <w:spacing w:val="-1"/>
          <w:position w:val="-1"/>
          <w:sz w:val="28"/>
          <w:szCs w:val="28"/>
        </w:rPr>
        <w:t>g</w:t>
      </w:r>
      <w:r>
        <w:rPr>
          <w:b/>
          <w:color w:val="FFFFFF"/>
          <w:position w:val="-1"/>
          <w:sz w:val="28"/>
          <w:szCs w:val="28"/>
        </w:rPr>
        <w:t>ung</w:t>
      </w:r>
      <w:r>
        <w:rPr>
          <w:b/>
          <w:color w:val="FFFFFF"/>
          <w:spacing w:val="1"/>
          <w:position w:val="-1"/>
          <w:sz w:val="28"/>
          <w:szCs w:val="28"/>
        </w:rPr>
        <w:t xml:space="preserve"> </w:t>
      </w:r>
      <w:r>
        <w:rPr>
          <w:b/>
          <w:color w:val="FFFFFF"/>
          <w:spacing w:val="-4"/>
          <w:position w:val="-1"/>
          <w:sz w:val="28"/>
          <w:szCs w:val="28"/>
        </w:rPr>
        <w:t>C</w:t>
      </w:r>
      <w:r>
        <w:rPr>
          <w:b/>
          <w:color w:val="FFFFFF"/>
          <w:spacing w:val="-1"/>
          <w:position w:val="-1"/>
          <w:sz w:val="28"/>
          <w:szCs w:val="28"/>
        </w:rPr>
        <w:t>a</w:t>
      </w:r>
      <w:r>
        <w:rPr>
          <w:b/>
          <w:color w:val="FFFFFF"/>
          <w:position w:val="-1"/>
          <w:sz w:val="28"/>
          <w:szCs w:val="28"/>
        </w:rPr>
        <w:t>h</w:t>
      </w:r>
      <w:r>
        <w:rPr>
          <w:b/>
          <w:color w:val="FFFFFF"/>
          <w:spacing w:val="1"/>
          <w:position w:val="-1"/>
          <w:sz w:val="28"/>
          <w:szCs w:val="28"/>
        </w:rPr>
        <w:t>y</w:t>
      </w:r>
      <w:r>
        <w:rPr>
          <w:b/>
          <w:color w:val="FFFFFF"/>
          <w:spacing w:val="-1"/>
          <w:position w:val="-1"/>
          <w:sz w:val="28"/>
          <w:szCs w:val="28"/>
        </w:rPr>
        <w:t>o</w:t>
      </w:r>
      <w:r>
        <w:rPr>
          <w:b/>
          <w:color w:val="FFFFFF"/>
          <w:position w:val="-1"/>
          <w:sz w:val="28"/>
          <w:szCs w:val="28"/>
        </w:rPr>
        <w:t>no</w:t>
      </w:r>
    </w:p>
    <w:p w:rsidR="00B93478" w:rsidRDefault="00B93478">
      <w:pPr>
        <w:spacing w:before="3" w:line="100" w:lineRule="exact"/>
        <w:rPr>
          <w:sz w:val="10"/>
          <w:szCs w:val="10"/>
        </w:r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08622E">
      <w:pPr>
        <w:spacing w:before="18" w:line="360" w:lineRule="exact"/>
        <w:ind w:left="3607" w:right="3466"/>
        <w:jc w:val="center"/>
        <w:rPr>
          <w:sz w:val="32"/>
          <w:szCs w:val="32"/>
        </w:rPr>
      </w:pPr>
      <w:r>
        <w:rPr>
          <w:b/>
          <w:color w:val="FFFFFF"/>
          <w:position w:val="-1"/>
          <w:sz w:val="32"/>
          <w:szCs w:val="32"/>
        </w:rPr>
        <w:t>Perso</w:t>
      </w:r>
      <w:r>
        <w:rPr>
          <w:b/>
          <w:color w:val="FFFFFF"/>
          <w:spacing w:val="1"/>
          <w:position w:val="-1"/>
          <w:sz w:val="32"/>
          <w:szCs w:val="32"/>
        </w:rPr>
        <w:t>na</w:t>
      </w:r>
      <w:r>
        <w:rPr>
          <w:b/>
          <w:color w:val="FFFFFF"/>
          <w:position w:val="-1"/>
          <w:sz w:val="32"/>
          <w:szCs w:val="32"/>
        </w:rPr>
        <w:t>l</w:t>
      </w:r>
      <w:r>
        <w:rPr>
          <w:b/>
          <w:color w:val="FFFFFF"/>
          <w:spacing w:val="-11"/>
          <w:position w:val="-1"/>
          <w:sz w:val="32"/>
          <w:szCs w:val="32"/>
        </w:rPr>
        <w:t xml:space="preserve"> </w:t>
      </w:r>
      <w:r>
        <w:rPr>
          <w:b/>
          <w:color w:val="FFFFFF"/>
          <w:w w:val="99"/>
          <w:position w:val="-1"/>
          <w:sz w:val="32"/>
          <w:szCs w:val="32"/>
        </w:rPr>
        <w:t>Data</w:t>
      </w:r>
    </w:p>
    <w:p w:rsidR="00B93478" w:rsidRDefault="00B93478">
      <w:pPr>
        <w:spacing w:before="9" w:line="140" w:lineRule="exact"/>
        <w:rPr>
          <w:sz w:val="14"/>
          <w:szCs w:val="14"/>
        </w:r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08622E">
      <w:pPr>
        <w:spacing w:before="34"/>
        <w:ind w:left="300"/>
        <w:rPr>
          <w:sz w:val="32"/>
          <w:szCs w:val="32"/>
        </w:rPr>
      </w:pPr>
      <w:r>
        <w:rPr>
          <w:sz w:val="32"/>
          <w:szCs w:val="32"/>
        </w:rPr>
        <w:t>Date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birth              </w:t>
      </w:r>
      <w:r>
        <w:rPr>
          <w:spacing w:val="42"/>
          <w:sz w:val="32"/>
          <w:szCs w:val="32"/>
        </w:rPr>
        <w:t xml:space="preserve"> </w:t>
      </w:r>
      <w:r>
        <w:rPr>
          <w:sz w:val="32"/>
          <w:szCs w:val="32"/>
        </w:rPr>
        <w:t>: Srage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ugu</w:t>
      </w:r>
      <w:r>
        <w:rPr>
          <w:sz w:val="32"/>
          <w:szCs w:val="32"/>
        </w:rPr>
        <w:t>st</w:t>
      </w:r>
      <w:r>
        <w:rPr>
          <w:spacing w:val="-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1</w:t>
      </w:r>
      <w:r>
        <w:rPr>
          <w:spacing w:val="3"/>
          <w:sz w:val="32"/>
          <w:szCs w:val="32"/>
        </w:rPr>
        <w:t>7</w:t>
      </w:r>
      <w:r>
        <w:rPr>
          <w:spacing w:val="-1"/>
          <w:position w:val="11"/>
          <w:sz w:val="21"/>
          <w:szCs w:val="21"/>
        </w:rPr>
        <w:t>t</w:t>
      </w:r>
      <w:r>
        <w:rPr>
          <w:position w:val="11"/>
          <w:sz w:val="21"/>
          <w:szCs w:val="21"/>
        </w:rPr>
        <w:t>h</w:t>
      </w:r>
      <w:r>
        <w:rPr>
          <w:spacing w:val="23"/>
          <w:position w:val="11"/>
          <w:sz w:val="21"/>
          <w:szCs w:val="21"/>
        </w:rPr>
        <w:t xml:space="preserve"> </w:t>
      </w:r>
      <w:r>
        <w:rPr>
          <w:spacing w:val="1"/>
          <w:sz w:val="32"/>
          <w:szCs w:val="32"/>
        </w:rPr>
        <w:t>1996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spacing w:line="360" w:lineRule="auto"/>
        <w:ind w:left="300" w:right="4633"/>
        <w:rPr>
          <w:sz w:val="32"/>
          <w:szCs w:val="32"/>
        </w:rPr>
      </w:pPr>
      <w:r>
        <w:rPr>
          <w:sz w:val="32"/>
          <w:szCs w:val="32"/>
        </w:rPr>
        <w:t>Ge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 xml:space="preserve">er                       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ale Stat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 xml:space="preserve">s                         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: Sin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le Reli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 xml:space="preserve">n                     </w:t>
      </w:r>
      <w:r>
        <w:rPr>
          <w:spacing w:val="7"/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>
        <w:rPr>
          <w:spacing w:val="-1"/>
          <w:sz w:val="32"/>
          <w:szCs w:val="32"/>
        </w:rPr>
        <w:t>M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sl</w:t>
      </w:r>
      <w:r>
        <w:rPr>
          <w:spacing w:val="3"/>
          <w:sz w:val="32"/>
          <w:szCs w:val="32"/>
        </w:rPr>
        <w:t>e</w:t>
      </w:r>
      <w:r>
        <w:rPr>
          <w:sz w:val="32"/>
          <w:szCs w:val="32"/>
        </w:rPr>
        <w:t>m</w:t>
      </w:r>
    </w:p>
    <w:p w:rsidR="00B93478" w:rsidRDefault="0008622E">
      <w:pPr>
        <w:spacing w:before="7"/>
        <w:ind w:left="300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dd</w:t>
      </w:r>
      <w:r>
        <w:rPr>
          <w:sz w:val="32"/>
          <w:szCs w:val="32"/>
        </w:rPr>
        <w:t xml:space="preserve">ress                     </w:t>
      </w:r>
      <w:r>
        <w:rPr>
          <w:spacing w:val="63"/>
          <w:sz w:val="32"/>
          <w:szCs w:val="32"/>
        </w:rPr>
        <w:t xml:space="preserve"> </w:t>
      </w:r>
      <w:r>
        <w:rPr>
          <w:sz w:val="32"/>
          <w:szCs w:val="32"/>
        </w:rPr>
        <w:t>: Si</w:t>
      </w:r>
      <w:r>
        <w:rPr>
          <w:spacing w:val="1"/>
          <w:sz w:val="32"/>
          <w:szCs w:val="32"/>
        </w:rPr>
        <w:t>doh</w:t>
      </w:r>
      <w:r>
        <w:rPr>
          <w:sz w:val="32"/>
          <w:szCs w:val="32"/>
        </w:rPr>
        <w:t>arjo,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g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n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30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pacing w:val="1"/>
          <w:sz w:val="32"/>
          <w:szCs w:val="32"/>
        </w:rPr>
        <w:t>hon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4"/>
          <w:sz w:val="32"/>
          <w:szCs w:val="32"/>
        </w:rPr>
        <w:t>u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 xml:space="preserve">er           </w:t>
      </w:r>
      <w:r>
        <w:rPr>
          <w:spacing w:val="56"/>
          <w:sz w:val="32"/>
          <w:szCs w:val="32"/>
        </w:rPr>
        <w:t xml:space="preserve"> </w:t>
      </w:r>
      <w:r>
        <w:rPr>
          <w:sz w:val="32"/>
          <w:szCs w:val="32"/>
        </w:rPr>
        <w:t>: +</w:t>
      </w:r>
      <w:r>
        <w:rPr>
          <w:spacing w:val="1"/>
          <w:sz w:val="32"/>
          <w:szCs w:val="32"/>
        </w:rPr>
        <w:t>62896</w:t>
      </w:r>
      <w:r>
        <w:rPr>
          <w:spacing w:val="-1"/>
          <w:sz w:val="32"/>
          <w:szCs w:val="32"/>
        </w:rPr>
        <w:t>7</w:t>
      </w:r>
      <w:r>
        <w:rPr>
          <w:spacing w:val="1"/>
          <w:sz w:val="32"/>
          <w:szCs w:val="32"/>
        </w:rPr>
        <w:t>32</w:t>
      </w:r>
      <w:r>
        <w:rPr>
          <w:spacing w:val="-1"/>
          <w:sz w:val="32"/>
          <w:szCs w:val="32"/>
        </w:rPr>
        <w:t>9</w:t>
      </w:r>
      <w:r>
        <w:rPr>
          <w:spacing w:val="1"/>
          <w:sz w:val="32"/>
          <w:szCs w:val="32"/>
        </w:rPr>
        <w:t>05</w:t>
      </w:r>
      <w:r>
        <w:rPr>
          <w:sz w:val="32"/>
          <w:szCs w:val="32"/>
        </w:rPr>
        <w:t>7</w:t>
      </w:r>
    </w:p>
    <w:p w:rsidR="00B93478" w:rsidRDefault="00B93478">
      <w:pPr>
        <w:spacing w:before="5" w:line="180" w:lineRule="exact"/>
        <w:rPr>
          <w:sz w:val="18"/>
          <w:szCs w:val="18"/>
        </w:rPr>
      </w:pPr>
    </w:p>
    <w:p w:rsidR="00B93478" w:rsidRDefault="0008622E">
      <w:pPr>
        <w:ind w:left="300"/>
        <w:rPr>
          <w:sz w:val="32"/>
          <w:szCs w:val="32"/>
        </w:rPr>
        <w:sectPr w:rsidR="00B93478">
          <w:pgSz w:w="11920" w:h="16860"/>
          <w:pgMar w:top="1580" w:right="1680" w:bottom="280" w:left="1140" w:header="720" w:footer="720" w:gutter="0"/>
          <w:cols w:space="720"/>
        </w:sectPr>
      </w:pP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 xml:space="preserve">ail                       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hyperlink r:id="rId9">
        <w:r>
          <w:rPr>
            <w:color w:val="0000FF"/>
            <w:spacing w:val="1"/>
            <w:sz w:val="32"/>
            <w:szCs w:val="32"/>
            <w:u w:val="single" w:color="0000FF"/>
          </w:rPr>
          <w:t>nug</w:t>
        </w:r>
        <w:r>
          <w:rPr>
            <w:color w:val="0000FF"/>
            <w:sz w:val="32"/>
            <w:szCs w:val="32"/>
            <w:u w:val="single" w:color="0000FF"/>
          </w:rPr>
          <w:t>ro</w:t>
        </w:r>
        <w:r>
          <w:rPr>
            <w:color w:val="0000FF"/>
            <w:spacing w:val="1"/>
            <w:sz w:val="32"/>
            <w:szCs w:val="32"/>
            <w:u w:val="single" w:color="0000FF"/>
          </w:rPr>
          <w:t>ho</w:t>
        </w:r>
        <w:r>
          <w:rPr>
            <w:color w:val="0000FF"/>
            <w:sz w:val="32"/>
            <w:szCs w:val="32"/>
            <w:u w:val="single" w:color="0000FF"/>
          </w:rPr>
          <w:t>ac9</w:t>
        </w:r>
        <w:r>
          <w:rPr>
            <w:color w:val="0000FF"/>
            <w:spacing w:val="2"/>
            <w:sz w:val="32"/>
            <w:szCs w:val="32"/>
            <w:u w:val="single" w:color="0000FF"/>
          </w:rPr>
          <w:t>6</w:t>
        </w:r>
        <w:r>
          <w:rPr>
            <w:color w:val="0000FF"/>
            <w:spacing w:val="-1"/>
            <w:sz w:val="32"/>
            <w:szCs w:val="32"/>
            <w:u w:val="single" w:color="0000FF"/>
          </w:rPr>
          <w:t>@g</w:t>
        </w:r>
        <w:r>
          <w:rPr>
            <w:color w:val="0000FF"/>
            <w:spacing w:val="-4"/>
            <w:sz w:val="32"/>
            <w:szCs w:val="32"/>
            <w:u w:val="single" w:color="0000FF"/>
          </w:rPr>
          <w:t>m</w:t>
        </w:r>
        <w:r>
          <w:rPr>
            <w:color w:val="0000FF"/>
            <w:spacing w:val="2"/>
            <w:sz w:val="32"/>
            <w:szCs w:val="32"/>
            <w:u w:val="single" w:color="0000FF"/>
          </w:rPr>
          <w:t>a</w:t>
        </w:r>
        <w:r>
          <w:rPr>
            <w:color w:val="0000FF"/>
            <w:sz w:val="32"/>
            <w:szCs w:val="32"/>
            <w:u w:val="single" w:color="0000FF"/>
          </w:rPr>
          <w:t>il</w:t>
        </w:r>
        <w:r>
          <w:rPr>
            <w:color w:val="0000FF"/>
            <w:spacing w:val="2"/>
            <w:sz w:val="32"/>
            <w:szCs w:val="32"/>
            <w:u w:val="single" w:color="0000FF"/>
          </w:rPr>
          <w:t>.</w:t>
        </w:r>
        <w:r>
          <w:rPr>
            <w:color w:val="0000FF"/>
            <w:sz w:val="32"/>
            <w:szCs w:val="32"/>
            <w:u w:val="single" w:color="0000FF"/>
          </w:rPr>
          <w:t>c</w:t>
        </w:r>
        <w:r>
          <w:rPr>
            <w:color w:val="0000FF"/>
            <w:spacing w:val="3"/>
            <w:sz w:val="32"/>
            <w:szCs w:val="32"/>
            <w:u w:val="single" w:color="0000FF"/>
          </w:rPr>
          <w:t>o</w:t>
        </w:r>
        <w:r>
          <w:rPr>
            <w:color w:val="0000FF"/>
            <w:sz w:val="32"/>
            <w:szCs w:val="32"/>
            <w:u w:val="single" w:color="0000FF"/>
          </w:rPr>
          <w:t>m</w:t>
        </w:r>
      </w:hyperlink>
    </w:p>
    <w:p w:rsidR="00B93478" w:rsidRDefault="00B93478">
      <w:pPr>
        <w:spacing w:before="1" w:line="120" w:lineRule="exact"/>
        <w:rPr>
          <w:sz w:val="13"/>
          <w:szCs w:val="13"/>
        </w:r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856341">
      <w:pPr>
        <w:spacing w:before="24" w:line="300" w:lineRule="exact"/>
        <w:ind w:left="632"/>
        <w:rPr>
          <w:sz w:val="28"/>
          <w:szCs w:val="28"/>
        </w:rPr>
      </w:pPr>
      <w:r>
        <w:pict>
          <v:group id="_x0000_s1071" style="position:absolute;left:0;text-align:left;margin-left:71.5pt;margin-top:-3.15pt;width:222.1pt;height:22.8pt;z-index:-251663872;mso-position-horizontal-relative:page" coordorigin="1430,-63" coordsize="4442,456">
            <v:shape id="_x0000_s1074" style="position:absolute;left:1440;top:-53;width:4423;height:437" coordorigin="1440,-53" coordsize="4423,437" path="m1440,383r4423,l5863,-53r-4423,l1440,383xe" fillcolor="#2d75b6" stroked="f">
              <v:path arrowok="t"/>
            </v:shape>
            <v:shape id="_x0000_s1073" style="position:absolute;left:1440;top:-53;width:4423;height:437" coordorigin="1440,-53" coordsize="4423,437" path="m1440,383r4423,l5863,-53r-4423,l1440,383xe" filled="f" strokeweight=".72pt">
              <v:path arrowok="t"/>
            </v:shape>
            <v:shape id="_x0000_s1072" type="#_x0000_t75" style="position:absolute;left:1447;top:26;width:4409;height:278">
              <v:imagedata r:id="rId10" o:title=""/>
            </v:shape>
            <w10:wrap anchorx="page"/>
          </v:group>
        </w:pict>
      </w:r>
      <w:r>
        <w:pict>
          <v:group id="_x0000_s1068" style="position:absolute;left:0;text-align:left;margin-left:70.5pt;margin-top:23pt;width:224.15pt;height:3.85pt;z-index:-251662848;mso-position-horizontal-relative:page" coordorigin="1410,460" coordsize="4483,77">
            <v:shape id="_x0000_s1070" style="position:absolute;left:1440;top:499;width:4423;height:0" coordorigin="1440,499" coordsize="4423,0" path="m1440,499r4423,e" filled="f" strokeweight="2.98pt">
              <v:path arrowok="t"/>
            </v:shape>
            <v:shape id="_x0000_s1069" style="position:absolute;left:1440;top:470;width:4423;height:58" coordorigin="1440,470" coordsize="4423,58" path="m1440,527r4423,l5863,470r-4423,l1440,527xe" filled="f" strokecolor="#41709c" strokeweight=".96pt">
              <v:path arrowok="t"/>
            </v:shape>
            <w10:wrap anchorx="page"/>
          </v:group>
        </w:pict>
      </w:r>
      <w:r w:rsidR="0008622E">
        <w:rPr>
          <w:b/>
          <w:color w:val="FFFFFF"/>
          <w:spacing w:val="-1"/>
          <w:position w:val="-1"/>
          <w:sz w:val="28"/>
          <w:szCs w:val="28"/>
        </w:rPr>
        <w:t>F</w:t>
      </w:r>
      <w:r w:rsidR="0008622E">
        <w:rPr>
          <w:b/>
          <w:color w:val="FFFFFF"/>
          <w:spacing w:val="1"/>
          <w:position w:val="-1"/>
          <w:sz w:val="28"/>
          <w:szCs w:val="28"/>
        </w:rPr>
        <w:t>o</w:t>
      </w:r>
      <w:r w:rsidR="0008622E">
        <w:rPr>
          <w:b/>
          <w:color w:val="FFFFFF"/>
          <w:position w:val="-1"/>
          <w:sz w:val="28"/>
          <w:szCs w:val="28"/>
        </w:rPr>
        <w:t>r</w:t>
      </w:r>
      <w:r w:rsidR="0008622E">
        <w:rPr>
          <w:b/>
          <w:color w:val="FFFFFF"/>
          <w:spacing w:val="-3"/>
          <w:position w:val="-1"/>
          <w:sz w:val="28"/>
          <w:szCs w:val="28"/>
        </w:rPr>
        <w:t>m</w:t>
      </w:r>
      <w:r w:rsidR="0008622E">
        <w:rPr>
          <w:b/>
          <w:color w:val="FFFFFF"/>
          <w:spacing w:val="1"/>
          <w:position w:val="-1"/>
          <w:sz w:val="28"/>
          <w:szCs w:val="28"/>
        </w:rPr>
        <w:t>a</w:t>
      </w:r>
      <w:r w:rsidR="0008622E">
        <w:rPr>
          <w:b/>
          <w:color w:val="FFFFFF"/>
          <w:position w:val="-1"/>
          <w:sz w:val="28"/>
          <w:szCs w:val="28"/>
        </w:rPr>
        <w:t>l</w:t>
      </w:r>
    </w:p>
    <w:p w:rsidR="00B93478" w:rsidRDefault="00B93478">
      <w:pPr>
        <w:spacing w:line="200" w:lineRule="exact"/>
      </w:pPr>
    </w:p>
    <w:p w:rsidR="00B93478" w:rsidRDefault="00B93478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4115"/>
        <w:gridCol w:w="2595"/>
      </w:tblGrid>
      <w:tr w:rsidR="00B93478">
        <w:trPr>
          <w:trHeight w:hRule="exact" w:val="566"/>
        </w:trPr>
        <w:tc>
          <w:tcPr>
            <w:tcW w:w="19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591" w:right="598"/>
              <w:jc w:val="center"/>
              <w:rPr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Year</w:t>
            </w:r>
          </w:p>
        </w:tc>
        <w:tc>
          <w:tcPr>
            <w:tcW w:w="4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51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</w:t>
            </w:r>
            <w:r>
              <w:rPr>
                <w:spacing w:val="1"/>
                <w:sz w:val="32"/>
                <w:szCs w:val="32"/>
              </w:rPr>
              <w:t>hoo</w:t>
            </w:r>
            <w:r>
              <w:rPr>
                <w:sz w:val="32"/>
                <w:szCs w:val="32"/>
              </w:rPr>
              <w:t>l/In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tit</w:t>
            </w:r>
            <w:r>
              <w:rPr>
                <w:spacing w:val="1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ti</w:t>
            </w: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n</w:t>
            </w:r>
            <w:r>
              <w:rPr>
                <w:spacing w:val="-25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n</w:t>
            </w:r>
            <w:r>
              <w:rPr>
                <w:spacing w:val="2"/>
                <w:sz w:val="32"/>
                <w:szCs w:val="32"/>
              </w:rPr>
              <w:t>a</w:t>
            </w:r>
            <w:r>
              <w:rPr>
                <w:spacing w:val="-4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53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</w:t>
            </w:r>
            <w:r>
              <w:rPr>
                <w:spacing w:val="1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</w:t>
            </w:r>
            <w:r>
              <w:rPr>
                <w:spacing w:val="4"/>
                <w:sz w:val="32"/>
                <w:szCs w:val="32"/>
              </w:rPr>
              <w:t>t</w:t>
            </w:r>
            <w:r>
              <w:rPr>
                <w:spacing w:val="-4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</w:t>
            </w:r>
            <w:r>
              <w:rPr>
                <w:spacing w:val="1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t</w:t>
            </w:r>
          </w:p>
        </w:tc>
      </w:tr>
      <w:tr w:rsidR="00B93478">
        <w:trPr>
          <w:trHeight w:hRule="exact" w:val="567"/>
        </w:trPr>
        <w:tc>
          <w:tcPr>
            <w:tcW w:w="19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2001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00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4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spacing w:val="1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N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Pa</w:t>
            </w:r>
            <w:r>
              <w:rPr>
                <w:spacing w:val="2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i</w:t>
            </w:r>
            <w:r>
              <w:rPr>
                <w:spacing w:val="1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an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-1"/>
                <w:sz w:val="32"/>
                <w:szCs w:val="32"/>
              </w:rPr>
              <w:t>I</w:t>
            </w:r>
            <w:r>
              <w:rPr>
                <w:spacing w:val="1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I</w:t>
            </w:r>
          </w:p>
        </w:tc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93478">
        <w:trPr>
          <w:trHeight w:hRule="exact" w:val="566"/>
        </w:trPr>
        <w:tc>
          <w:tcPr>
            <w:tcW w:w="19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2007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4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SMPN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Si</w:t>
            </w:r>
            <w:r>
              <w:rPr>
                <w:spacing w:val="1"/>
                <w:sz w:val="32"/>
                <w:szCs w:val="32"/>
              </w:rPr>
              <w:t>doh</w:t>
            </w:r>
            <w:r>
              <w:rPr>
                <w:sz w:val="32"/>
                <w:szCs w:val="32"/>
              </w:rPr>
              <w:t>arjo</w:t>
            </w:r>
          </w:p>
        </w:tc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93478">
        <w:trPr>
          <w:trHeight w:hRule="exact" w:val="569"/>
        </w:trPr>
        <w:tc>
          <w:tcPr>
            <w:tcW w:w="19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2010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4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SMAN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Sragen</w:t>
            </w:r>
          </w:p>
        </w:tc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</w:t>
            </w:r>
            <w:r>
              <w:rPr>
                <w:spacing w:val="1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ce</w:t>
            </w:r>
          </w:p>
        </w:tc>
      </w:tr>
      <w:tr w:rsidR="00B93478">
        <w:trPr>
          <w:trHeight w:hRule="exact" w:val="566"/>
        </w:trPr>
        <w:tc>
          <w:tcPr>
            <w:tcW w:w="19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2013</w:t>
            </w:r>
            <w:r>
              <w:rPr>
                <w:spacing w:val="-1"/>
                <w:sz w:val="32"/>
                <w:szCs w:val="32"/>
              </w:rPr>
              <w:t>-</w:t>
            </w:r>
            <w:r>
              <w:rPr>
                <w:spacing w:val="1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resent</w:t>
            </w:r>
          </w:p>
        </w:tc>
        <w:tc>
          <w:tcPr>
            <w:tcW w:w="4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pacing w:val="1"/>
                <w:sz w:val="32"/>
                <w:szCs w:val="32"/>
              </w:rPr>
              <w:t>go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9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1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ricult</w:t>
            </w:r>
            <w:r>
              <w:rPr>
                <w:spacing w:val="2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ral</w:t>
            </w:r>
            <w:r>
              <w:rPr>
                <w:spacing w:val="-1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U</w:t>
            </w:r>
            <w:r>
              <w:rPr>
                <w:spacing w:val="1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i</w:t>
            </w:r>
            <w:r>
              <w:rPr>
                <w:spacing w:val="1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ersity</w:t>
            </w:r>
          </w:p>
        </w:tc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pacing w:val="4"/>
                <w:sz w:val="32"/>
                <w:szCs w:val="32"/>
              </w:rPr>
              <w:t>o</w:t>
            </w:r>
            <w:r>
              <w:rPr>
                <w:spacing w:val="-6"/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pu</w:t>
            </w:r>
            <w:r>
              <w:rPr>
                <w:sz w:val="32"/>
                <w:szCs w:val="32"/>
              </w:rPr>
              <w:t>ter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Science</w:t>
            </w:r>
          </w:p>
        </w:tc>
      </w:tr>
    </w:tbl>
    <w:p w:rsidR="00B93478" w:rsidRDefault="00B93478">
      <w:pPr>
        <w:spacing w:before="7" w:line="180" w:lineRule="exact"/>
        <w:rPr>
          <w:sz w:val="18"/>
          <w:szCs w:val="18"/>
        </w:r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856341">
      <w:pPr>
        <w:spacing w:before="24" w:line="300" w:lineRule="exact"/>
        <w:ind w:left="632"/>
        <w:rPr>
          <w:sz w:val="28"/>
          <w:szCs w:val="28"/>
        </w:rPr>
      </w:pPr>
      <w:r>
        <w:pict>
          <v:group id="_x0000_s1064" style="position:absolute;left:0;text-align:left;margin-left:71.5pt;margin-top:-3.2pt;width:222.1pt;height:22.8pt;z-index:-251661824;mso-position-horizontal-relative:page" coordorigin="1430,-64" coordsize="4442,456">
            <v:shape id="_x0000_s1067" style="position:absolute;left:1440;top:-54;width:4423;height:437" coordorigin="1440,-54" coordsize="4423,437" path="m1440,383r4423,l5863,-54r-4423,l1440,383xe" fillcolor="#2d75b6" stroked="f">
              <v:path arrowok="t"/>
            </v:shape>
            <v:shape id="_x0000_s1066" style="position:absolute;left:1440;top:-54;width:4423;height:437" coordorigin="1440,-54" coordsize="4423,437" path="m1440,383r4423,l5863,-54r-4423,l1440,383xe" filled="f" strokeweight=".72pt">
              <v:path arrowok="t"/>
            </v:shape>
            <v:shape id="_x0000_s1065" type="#_x0000_t75" style="position:absolute;left:1447;top:25;width:4409;height:281">
              <v:imagedata r:id="rId10" o:title=""/>
            </v:shape>
            <w10:wrap anchorx="page"/>
          </v:group>
        </w:pict>
      </w:r>
      <w:r>
        <w:pict>
          <v:group id="_x0000_s1061" style="position:absolute;left:0;text-align:left;margin-left:70.5pt;margin-top:23pt;width:224.15pt;height:3.85pt;z-index:-251660800;mso-position-horizontal-relative:page" coordorigin="1410,460" coordsize="4483,77">
            <v:shape id="_x0000_s1063" style="position:absolute;left:1440;top:498;width:4423;height:0" coordorigin="1440,498" coordsize="4423,0" path="m1440,498r4423,e" filled="f" strokeweight="2.98pt">
              <v:path arrowok="t"/>
            </v:shape>
            <v:shape id="_x0000_s1062" style="position:absolute;left:1440;top:469;width:4423;height:58" coordorigin="1440,469" coordsize="4423,58" path="m1440,527r4423,l5863,469r-4423,l1440,527xe" filled="f" strokecolor="#41709c" strokeweight=".96pt">
              <v:path arrowok="t"/>
            </v:shape>
            <w10:wrap anchorx="page"/>
          </v:group>
        </w:pict>
      </w:r>
      <w:r w:rsidR="0008622E">
        <w:rPr>
          <w:b/>
          <w:color w:val="FFFFFF"/>
          <w:spacing w:val="-1"/>
          <w:position w:val="-1"/>
          <w:sz w:val="28"/>
          <w:szCs w:val="28"/>
        </w:rPr>
        <w:t>N</w:t>
      </w:r>
      <w:r w:rsidR="0008622E">
        <w:rPr>
          <w:b/>
          <w:color w:val="FFFFFF"/>
          <w:spacing w:val="1"/>
          <w:position w:val="-1"/>
          <w:sz w:val="28"/>
          <w:szCs w:val="28"/>
        </w:rPr>
        <w:t>o</w:t>
      </w:r>
      <w:r w:rsidR="0008622E">
        <w:rPr>
          <w:b/>
          <w:color w:val="FFFFFF"/>
          <w:position w:val="-1"/>
          <w:sz w:val="28"/>
          <w:szCs w:val="28"/>
        </w:rPr>
        <w:t xml:space="preserve">n - </w:t>
      </w:r>
      <w:r w:rsidR="0008622E">
        <w:rPr>
          <w:b/>
          <w:color w:val="FFFFFF"/>
          <w:spacing w:val="-1"/>
          <w:position w:val="-1"/>
          <w:sz w:val="28"/>
          <w:szCs w:val="28"/>
        </w:rPr>
        <w:t>F</w:t>
      </w:r>
      <w:r w:rsidR="0008622E">
        <w:rPr>
          <w:b/>
          <w:color w:val="FFFFFF"/>
          <w:spacing w:val="1"/>
          <w:position w:val="-1"/>
          <w:sz w:val="28"/>
          <w:szCs w:val="28"/>
        </w:rPr>
        <w:t>o</w:t>
      </w:r>
      <w:r w:rsidR="0008622E">
        <w:rPr>
          <w:b/>
          <w:color w:val="FFFFFF"/>
          <w:position w:val="-1"/>
          <w:sz w:val="28"/>
          <w:szCs w:val="28"/>
        </w:rPr>
        <w:t>r</w:t>
      </w:r>
      <w:r w:rsidR="0008622E">
        <w:rPr>
          <w:b/>
          <w:color w:val="FFFFFF"/>
          <w:spacing w:val="-3"/>
          <w:position w:val="-1"/>
          <w:sz w:val="28"/>
          <w:szCs w:val="28"/>
        </w:rPr>
        <w:t>m</w:t>
      </w:r>
      <w:r w:rsidR="0008622E">
        <w:rPr>
          <w:b/>
          <w:color w:val="FFFFFF"/>
          <w:spacing w:val="1"/>
          <w:position w:val="-1"/>
          <w:sz w:val="28"/>
          <w:szCs w:val="28"/>
        </w:rPr>
        <w:t>a</w:t>
      </w:r>
      <w:r w:rsidR="0008622E">
        <w:rPr>
          <w:b/>
          <w:color w:val="FFFFFF"/>
          <w:position w:val="-1"/>
          <w:sz w:val="28"/>
          <w:szCs w:val="28"/>
        </w:rPr>
        <w:t>l</w:t>
      </w:r>
    </w:p>
    <w:p w:rsidR="00B93478" w:rsidRDefault="00B93478">
      <w:pPr>
        <w:spacing w:line="200" w:lineRule="exact"/>
      </w:pPr>
    </w:p>
    <w:p w:rsidR="00B93478" w:rsidRDefault="00B93478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3831"/>
        <w:gridCol w:w="2209"/>
      </w:tblGrid>
      <w:tr w:rsidR="00B93478">
        <w:trPr>
          <w:trHeight w:hRule="exact" w:val="566"/>
        </w:trPr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975" w:right="980"/>
              <w:jc w:val="center"/>
              <w:rPr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Year</w:t>
            </w:r>
          </w:p>
        </w:tc>
        <w:tc>
          <w:tcPr>
            <w:tcW w:w="38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86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</w:t>
            </w:r>
            <w:r>
              <w:rPr>
                <w:spacing w:val="1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tit</w:t>
            </w:r>
            <w:r>
              <w:rPr>
                <w:spacing w:val="1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ti</w:t>
            </w: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n</w:t>
            </w:r>
            <w:r>
              <w:rPr>
                <w:spacing w:val="-1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</w:t>
            </w:r>
            <w:r>
              <w:rPr>
                <w:spacing w:val="3"/>
                <w:sz w:val="32"/>
                <w:szCs w:val="32"/>
              </w:rPr>
              <w:t>a</w:t>
            </w:r>
            <w:r>
              <w:rPr>
                <w:spacing w:val="-6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2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5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</w:t>
            </w:r>
            <w:r>
              <w:rPr>
                <w:spacing w:val="2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1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m</w:t>
            </w:r>
          </w:p>
        </w:tc>
      </w:tr>
      <w:tr w:rsidR="00B93478">
        <w:trPr>
          <w:trHeight w:hRule="exact" w:val="569"/>
        </w:trPr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2012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38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Newtron</w:t>
            </w:r>
          </w:p>
        </w:tc>
        <w:tc>
          <w:tcPr>
            <w:tcW w:w="22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</w:t>
            </w:r>
            <w:r>
              <w:rPr>
                <w:spacing w:val="1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ce</w:t>
            </w:r>
          </w:p>
        </w:tc>
      </w:tr>
    </w:tbl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before="6" w:line="260" w:lineRule="exact"/>
        <w:rPr>
          <w:sz w:val="26"/>
          <w:szCs w:val="26"/>
        </w:rPr>
      </w:pPr>
    </w:p>
    <w:p w:rsidR="00B93478" w:rsidRDefault="00856341">
      <w:pPr>
        <w:spacing w:before="18"/>
        <w:ind w:left="2967"/>
        <w:rPr>
          <w:sz w:val="32"/>
          <w:szCs w:val="32"/>
        </w:rPr>
      </w:pPr>
      <w:r>
        <w:pict>
          <v:group id="_x0000_s1057" style="position:absolute;left:0;text-align:left;margin-left:54.85pt;margin-top:-3.55pt;width:466.8pt;height:25.9pt;z-index:-251659776;mso-position-horizontal-relative:page" coordorigin="1097,-71" coordsize="9336,518">
            <v:shape id="_x0000_s1060" style="position:absolute;left:1106;top:-61;width:9317;height:499" coordorigin="1106,-61" coordsize="9317,499" path="m1106,438r9317,l10423,-61r-9317,l1106,438xe" fillcolor="#2d75b6" stroked="f">
              <v:path arrowok="t"/>
            </v:shape>
            <v:shape id="_x0000_s1059" style="position:absolute;left:1106;top:-61;width:9317;height:499" coordorigin="1106,-61" coordsize="9317,499" path="m1106,438r9317,l10423,-61r-9317,l1106,438xe" filled="f" strokeweight=".72pt">
              <v:path arrowok="t"/>
            </v:shape>
            <v:shape id="_x0000_s1058" type="#_x0000_t75" style="position:absolute;left:1114;top:18;width:9302;height:341">
              <v:imagedata r:id="rId11" o:title=""/>
            </v:shape>
            <w10:wrap anchorx="page"/>
          </v:group>
        </w:pict>
      </w:r>
      <w:r>
        <w:pict>
          <v:group id="_x0000_s1054" style="position:absolute;left:0;text-align:left;margin-left:53.9pt;margin-top:25.95pt;width:469.4pt;height:3.7pt;z-index:-251658752;mso-position-horizontal-relative:page" coordorigin="1078,519" coordsize="9388,74">
            <v:shape id="_x0000_s1056" style="position:absolute;left:1106;top:557;width:9331;height:0" coordorigin="1106,557" coordsize="9331,0" path="m1106,557r9332,e" filled="f" strokeweight="2.86pt">
              <v:path arrowok="t"/>
            </v:shape>
            <v:shape id="_x0000_s1055" style="position:absolute;left:1106;top:529;width:9331;height:55" coordorigin="1106,529" coordsize="9331,55" path="m1106,584r9332,l10438,529r-9332,l1106,584xe" filled="f" strokecolor="#41709c" strokeweight=".96pt">
              <v:path arrowok="t"/>
            </v:shape>
            <w10:wrap anchorx="page"/>
          </v:group>
        </w:pict>
      </w:r>
      <w:r w:rsidR="0008622E">
        <w:rPr>
          <w:b/>
          <w:color w:val="FFFFFF"/>
          <w:spacing w:val="-1"/>
          <w:sz w:val="32"/>
          <w:szCs w:val="32"/>
        </w:rPr>
        <w:t>O</w:t>
      </w:r>
      <w:r w:rsidR="0008622E">
        <w:rPr>
          <w:b/>
          <w:color w:val="FFFFFF"/>
          <w:sz w:val="32"/>
          <w:szCs w:val="32"/>
        </w:rPr>
        <w:t>r</w:t>
      </w:r>
      <w:r w:rsidR="0008622E">
        <w:rPr>
          <w:b/>
          <w:color w:val="FFFFFF"/>
          <w:spacing w:val="1"/>
          <w:sz w:val="32"/>
          <w:szCs w:val="32"/>
        </w:rPr>
        <w:t>ga</w:t>
      </w:r>
      <w:r w:rsidR="0008622E">
        <w:rPr>
          <w:b/>
          <w:color w:val="FFFFFF"/>
          <w:sz w:val="32"/>
          <w:szCs w:val="32"/>
        </w:rPr>
        <w:t>n</w:t>
      </w:r>
      <w:r w:rsidR="0008622E">
        <w:rPr>
          <w:b/>
          <w:color w:val="FFFFFF"/>
          <w:spacing w:val="2"/>
          <w:sz w:val="32"/>
          <w:szCs w:val="32"/>
        </w:rPr>
        <w:t>i</w:t>
      </w:r>
      <w:r w:rsidR="0008622E">
        <w:rPr>
          <w:b/>
          <w:color w:val="FFFFFF"/>
          <w:spacing w:val="-3"/>
          <w:sz w:val="32"/>
          <w:szCs w:val="32"/>
        </w:rPr>
        <w:t>z</w:t>
      </w:r>
      <w:r w:rsidR="0008622E">
        <w:rPr>
          <w:b/>
          <w:color w:val="FFFFFF"/>
          <w:spacing w:val="1"/>
          <w:sz w:val="32"/>
          <w:szCs w:val="32"/>
        </w:rPr>
        <w:t>a</w:t>
      </w:r>
      <w:r w:rsidR="0008622E">
        <w:rPr>
          <w:b/>
          <w:color w:val="FFFFFF"/>
          <w:sz w:val="32"/>
          <w:szCs w:val="32"/>
        </w:rPr>
        <w:t>tion</w:t>
      </w:r>
      <w:r w:rsidR="0008622E">
        <w:rPr>
          <w:b/>
          <w:color w:val="FFFFFF"/>
          <w:spacing w:val="2"/>
          <w:sz w:val="32"/>
          <w:szCs w:val="32"/>
        </w:rPr>
        <w:t>a</w:t>
      </w:r>
      <w:r w:rsidR="0008622E">
        <w:rPr>
          <w:b/>
          <w:color w:val="FFFFFF"/>
          <w:sz w:val="32"/>
          <w:szCs w:val="32"/>
        </w:rPr>
        <w:t>l</w:t>
      </w:r>
      <w:r w:rsidR="0008622E">
        <w:rPr>
          <w:b/>
          <w:color w:val="FFFFFF"/>
          <w:spacing w:val="-20"/>
          <w:sz w:val="32"/>
          <w:szCs w:val="32"/>
        </w:rPr>
        <w:t xml:space="preserve"> </w:t>
      </w:r>
      <w:r w:rsidR="0008622E">
        <w:rPr>
          <w:b/>
          <w:color w:val="FFFFFF"/>
          <w:spacing w:val="5"/>
          <w:sz w:val="32"/>
          <w:szCs w:val="32"/>
        </w:rPr>
        <w:t>E</w:t>
      </w:r>
      <w:r w:rsidR="0008622E">
        <w:rPr>
          <w:b/>
          <w:color w:val="FFFFFF"/>
          <w:spacing w:val="1"/>
          <w:sz w:val="32"/>
          <w:szCs w:val="32"/>
        </w:rPr>
        <w:t>x</w:t>
      </w:r>
      <w:r w:rsidR="0008622E">
        <w:rPr>
          <w:b/>
          <w:color w:val="FFFFFF"/>
          <w:sz w:val="32"/>
          <w:szCs w:val="32"/>
        </w:rPr>
        <w:t>perience</w:t>
      </w: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7084"/>
      </w:tblGrid>
      <w:tr w:rsidR="00B93478">
        <w:trPr>
          <w:trHeight w:hRule="exact" w:val="566"/>
        </w:trPr>
        <w:tc>
          <w:tcPr>
            <w:tcW w:w="1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601" w:right="605"/>
              <w:jc w:val="center"/>
              <w:rPr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Year</w:t>
            </w:r>
          </w:p>
        </w:tc>
        <w:tc>
          <w:tcPr>
            <w:tcW w:w="70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2966" w:right="2965"/>
              <w:jc w:val="center"/>
              <w:rPr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P</w:t>
            </w:r>
            <w:r>
              <w:rPr>
                <w:spacing w:val="1"/>
                <w:w w:val="99"/>
                <w:sz w:val="32"/>
                <w:szCs w:val="32"/>
              </w:rPr>
              <w:t>o</w:t>
            </w:r>
            <w:r>
              <w:rPr>
                <w:w w:val="99"/>
                <w:sz w:val="32"/>
                <w:szCs w:val="32"/>
              </w:rPr>
              <w:t>siti</w:t>
            </w:r>
            <w:r>
              <w:rPr>
                <w:spacing w:val="2"/>
                <w:w w:val="99"/>
                <w:sz w:val="32"/>
                <w:szCs w:val="32"/>
              </w:rPr>
              <w:t>o</w:t>
            </w:r>
            <w:r>
              <w:rPr>
                <w:w w:val="99"/>
                <w:sz w:val="32"/>
                <w:szCs w:val="32"/>
              </w:rPr>
              <w:t>n</w:t>
            </w:r>
          </w:p>
        </w:tc>
      </w:tr>
      <w:tr w:rsidR="00B93478">
        <w:trPr>
          <w:trHeight w:hRule="exact" w:val="569"/>
        </w:trPr>
        <w:tc>
          <w:tcPr>
            <w:tcW w:w="1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2010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70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b</w:t>
            </w:r>
            <w:r>
              <w:rPr>
                <w:spacing w:val="2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f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1"/>
                <w:sz w:val="32"/>
                <w:szCs w:val="32"/>
              </w:rPr>
              <w:t>oh</w:t>
            </w:r>
            <w:r>
              <w:rPr>
                <w:sz w:val="32"/>
                <w:szCs w:val="32"/>
              </w:rPr>
              <w:t>is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SMA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ragen</w:t>
            </w:r>
          </w:p>
        </w:tc>
      </w:tr>
      <w:tr w:rsidR="00B93478">
        <w:trPr>
          <w:trHeight w:hRule="exact" w:val="566"/>
        </w:trPr>
        <w:tc>
          <w:tcPr>
            <w:tcW w:w="1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2010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70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b</w:t>
            </w:r>
            <w:r>
              <w:rPr>
                <w:spacing w:val="2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11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SIS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</w:t>
            </w:r>
            <w:r>
              <w:rPr>
                <w:spacing w:val="2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2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ragen</w:t>
            </w:r>
          </w:p>
        </w:tc>
      </w:tr>
      <w:tr w:rsidR="00B93478">
        <w:trPr>
          <w:trHeight w:hRule="exact" w:val="566"/>
        </w:trPr>
        <w:tc>
          <w:tcPr>
            <w:tcW w:w="1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2013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70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e</w:t>
            </w:r>
            <w:r>
              <w:rPr>
                <w:spacing w:val="-4"/>
                <w:sz w:val="32"/>
                <w:szCs w:val="32"/>
              </w:rPr>
              <w:t>m</w:t>
            </w:r>
            <w:r>
              <w:rPr>
                <w:spacing w:val="1"/>
                <w:sz w:val="32"/>
                <w:szCs w:val="32"/>
              </w:rPr>
              <w:t>b</w:t>
            </w:r>
            <w:r>
              <w:rPr>
                <w:spacing w:val="2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r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f Cyber</w:t>
            </w:r>
            <w:r>
              <w:rPr>
                <w:spacing w:val="2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ron</w:t>
            </w:r>
            <w:r>
              <w:rPr>
                <w:spacing w:val="-12"/>
                <w:sz w:val="32"/>
                <w:szCs w:val="32"/>
              </w:rPr>
              <w:t xml:space="preserve"> </w:t>
            </w:r>
            <w:r>
              <w:rPr>
                <w:spacing w:val="-1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Gro</w:t>
            </w:r>
            <w:r>
              <w:rPr>
                <w:spacing w:val="1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p</w:t>
            </w:r>
            <w:r>
              <w:rPr>
                <w:spacing w:val="-9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Asr</w:t>
            </w:r>
            <w:r>
              <w:rPr>
                <w:spacing w:val="4"/>
                <w:sz w:val="32"/>
                <w:szCs w:val="32"/>
              </w:rPr>
              <w:t>a</w:t>
            </w:r>
            <w:r>
              <w:rPr>
                <w:spacing w:val="-1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-10"/>
                <w:sz w:val="32"/>
                <w:szCs w:val="32"/>
              </w:rPr>
              <w:t xml:space="preserve"> </w:t>
            </w:r>
            <w:r>
              <w:rPr>
                <w:spacing w:val="-1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PB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IPB)</w:t>
            </w:r>
          </w:p>
        </w:tc>
      </w:tr>
      <w:tr w:rsidR="00B93478">
        <w:trPr>
          <w:trHeight w:hRule="exact" w:val="569"/>
        </w:trPr>
        <w:tc>
          <w:tcPr>
            <w:tcW w:w="19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32"/>
                <w:szCs w:val="32"/>
              </w:rPr>
            </w:pPr>
            <w:r>
              <w:rPr>
                <w:spacing w:val="1"/>
                <w:sz w:val="32"/>
                <w:szCs w:val="32"/>
              </w:rPr>
              <w:t>2014</w:t>
            </w:r>
            <w:r>
              <w:rPr>
                <w:spacing w:val="-1"/>
                <w:sz w:val="32"/>
                <w:szCs w:val="32"/>
              </w:rPr>
              <w:t>-2</w:t>
            </w:r>
            <w:r>
              <w:rPr>
                <w:spacing w:val="1"/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70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93478" w:rsidRDefault="0008622E">
            <w:pPr>
              <w:spacing w:line="340" w:lineRule="exact"/>
              <w:ind w:left="112"/>
              <w:rPr>
                <w:sz w:val="21"/>
                <w:szCs w:val="21"/>
              </w:rPr>
            </w:pPr>
            <w:r>
              <w:rPr>
                <w:sz w:val="32"/>
                <w:szCs w:val="32"/>
              </w:rPr>
              <w:t>Orga</w:t>
            </w:r>
            <w:r>
              <w:rPr>
                <w:spacing w:val="1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izer</w:t>
            </w:r>
            <w:r>
              <w:rPr>
                <w:spacing w:val="-15"/>
                <w:sz w:val="32"/>
                <w:szCs w:val="32"/>
              </w:rPr>
              <w:t xml:space="preserve"> </w:t>
            </w:r>
            <w:r>
              <w:rPr>
                <w:spacing w:val="1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f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</w:t>
            </w:r>
            <w:r>
              <w:rPr>
                <w:spacing w:val="1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a</w:t>
            </w:r>
            <w:r>
              <w:rPr>
                <w:spacing w:val="1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en</w:t>
            </w:r>
            <w:r>
              <w:rPr>
                <w:spacing w:val="-9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Uni</w:t>
            </w:r>
            <w:r>
              <w:rPr>
                <w:spacing w:val="2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ersity</w:t>
            </w:r>
            <w:r>
              <w:rPr>
                <w:spacing w:val="-1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Ex</w:t>
            </w:r>
            <w:r>
              <w:rPr>
                <w:spacing w:val="2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o</w:t>
            </w:r>
            <w:r>
              <w:rPr>
                <w:spacing w:val="-7"/>
                <w:sz w:val="32"/>
                <w:szCs w:val="32"/>
              </w:rPr>
              <w:t xml:space="preserve"> </w:t>
            </w:r>
            <w:r>
              <w:rPr>
                <w:spacing w:val="5"/>
                <w:sz w:val="32"/>
                <w:szCs w:val="32"/>
              </w:rPr>
              <w:t>4</w:t>
            </w:r>
            <w:r>
              <w:rPr>
                <w:spacing w:val="-1"/>
                <w:position w:val="11"/>
                <w:sz w:val="21"/>
                <w:szCs w:val="21"/>
              </w:rPr>
              <w:t>th</w:t>
            </w:r>
          </w:p>
        </w:tc>
      </w:tr>
    </w:tbl>
    <w:p w:rsidR="00B93478" w:rsidRDefault="00B93478">
      <w:pPr>
        <w:sectPr w:rsidR="00B93478">
          <w:headerReference w:type="default" r:id="rId12"/>
          <w:pgSz w:w="11920" w:h="16860"/>
          <w:pgMar w:top="1840" w:right="1320" w:bottom="280" w:left="960" w:header="1444" w:footer="0" w:gutter="0"/>
          <w:cols w:space="720"/>
        </w:sect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before="5" w:line="200" w:lineRule="exact"/>
      </w:pPr>
    </w:p>
    <w:p w:rsidR="00B93478" w:rsidRDefault="0008622E">
      <w:pPr>
        <w:spacing w:before="18"/>
        <w:ind w:left="540"/>
        <w:rPr>
          <w:sz w:val="32"/>
          <w:szCs w:val="32"/>
        </w:rPr>
      </w:pP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Math</w:t>
      </w:r>
      <w:r>
        <w:rPr>
          <w:spacing w:val="3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tics</w:t>
      </w:r>
      <w:r>
        <w:rPr>
          <w:spacing w:val="-17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AS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AD</w:t>
      </w:r>
      <w:r>
        <w:rPr>
          <w:spacing w:val="-1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pacing w:val="1"/>
          <w:sz w:val="32"/>
          <w:szCs w:val="32"/>
        </w:rPr>
        <w:t>2007</w:t>
      </w:r>
      <w:r>
        <w:rPr>
          <w:sz w:val="32"/>
          <w:szCs w:val="32"/>
        </w:rPr>
        <w:t>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540"/>
        <w:rPr>
          <w:sz w:val="32"/>
          <w:szCs w:val="32"/>
        </w:rPr>
      </w:pPr>
      <w:r>
        <w:rPr>
          <w:spacing w:val="1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OSN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3"/>
          <w:sz w:val="32"/>
          <w:szCs w:val="32"/>
        </w:rPr>
        <w:t>h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sics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pacing w:val="1"/>
          <w:sz w:val="32"/>
          <w:szCs w:val="32"/>
        </w:rPr>
        <w:t>2008</w:t>
      </w:r>
      <w:r>
        <w:rPr>
          <w:sz w:val="32"/>
          <w:szCs w:val="32"/>
        </w:rPr>
        <w:t>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856341">
      <w:pPr>
        <w:spacing w:line="360" w:lineRule="exact"/>
        <w:ind w:left="540"/>
        <w:rPr>
          <w:sz w:val="32"/>
          <w:szCs w:val="32"/>
        </w:rPr>
      </w:pPr>
      <w:r>
        <w:pict>
          <v:group id="_x0000_s1051" style="position:absolute;left:0;text-align:left;margin-left:53.1pt;margin-top:108.5pt;width:469.55pt;height:3.85pt;z-index:-251656704;mso-position-horizontal-relative:page" coordorigin="1062,2170" coordsize="9391,77">
            <v:shape id="_x0000_s1053" style="position:absolute;left:1092;top:2209;width:9331;height:0" coordorigin="1092,2209" coordsize="9331,0" path="m1092,2209r9331,e" filled="f" strokeweight="2.98pt">
              <v:path arrowok="t"/>
            </v:shape>
            <v:shape id="_x0000_s1052" style="position:absolute;left:1092;top:2180;width:9331;height:58" coordorigin="1092,2180" coordsize="9331,58" path="m1092,2238r9331,l10423,2180r-9331,l1092,2238xe" filled="f" strokecolor="#41709c" strokeweight=".96pt">
              <v:path arrowok="t"/>
            </v:shape>
            <w10:wrap anchorx="page"/>
          </v:group>
        </w:pict>
      </w:r>
      <w:r w:rsidR="0008622E">
        <w:rPr>
          <w:spacing w:val="1"/>
          <w:position w:val="-1"/>
          <w:sz w:val="32"/>
          <w:szCs w:val="32"/>
        </w:rPr>
        <w:t>3</w:t>
      </w:r>
      <w:r w:rsidR="0008622E">
        <w:rPr>
          <w:position w:val="-1"/>
          <w:sz w:val="32"/>
          <w:szCs w:val="32"/>
        </w:rPr>
        <w:t>.</w:t>
      </w:r>
      <w:r w:rsidR="0008622E">
        <w:rPr>
          <w:spacing w:val="37"/>
          <w:position w:val="-1"/>
          <w:sz w:val="32"/>
          <w:szCs w:val="32"/>
        </w:rPr>
        <w:t xml:space="preserve"> </w:t>
      </w:r>
      <w:r w:rsidR="0008622E">
        <w:rPr>
          <w:position w:val="-1"/>
          <w:sz w:val="32"/>
          <w:szCs w:val="32"/>
        </w:rPr>
        <w:t>Math</w:t>
      </w:r>
      <w:r w:rsidR="0008622E">
        <w:rPr>
          <w:spacing w:val="3"/>
          <w:position w:val="-1"/>
          <w:sz w:val="32"/>
          <w:szCs w:val="32"/>
        </w:rPr>
        <w:t>e</w:t>
      </w:r>
      <w:r w:rsidR="0008622E">
        <w:rPr>
          <w:spacing w:val="-4"/>
          <w:position w:val="-1"/>
          <w:sz w:val="32"/>
          <w:szCs w:val="32"/>
        </w:rPr>
        <w:t>m</w:t>
      </w:r>
      <w:r w:rsidR="0008622E">
        <w:rPr>
          <w:spacing w:val="2"/>
          <w:position w:val="-1"/>
          <w:sz w:val="32"/>
          <w:szCs w:val="32"/>
        </w:rPr>
        <w:t>a</w:t>
      </w:r>
      <w:r w:rsidR="0008622E">
        <w:rPr>
          <w:position w:val="-1"/>
          <w:sz w:val="32"/>
          <w:szCs w:val="32"/>
        </w:rPr>
        <w:t>tics</w:t>
      </w:r>
      <w:r w:rsidR="0008622E">
        <w:rPr>
          <w:spacing w:val="-17"/>
          <w:position w:val="-1"/>
          <w:sz w:val="32"/>
          <w:szCs w:val="32"/>
        </w:rPr>
        <w:t xml:space="preserve"> </w:t>
      </w:r>
      <w:r w:rsidR="0008622E">
        <w:rPr>
          <w:spacing w:val="2"/>
          <w:position w:val="-1"/>
          <w:sz w:val="32"/>
          <w:szCs w:val="32"/>
        </w:rPr>
        <w:t>P</w:t>
      </w:r>
      <w:r w:rsidR="0008622E">
        <w:rPr>
          <w:position w:val="-1"/>
          <w:sz w:val="32"/>
          <w:szCs w:val="32"/>
        </w:rPr>
        <w:t>AS</w:t>
      </w:r>
      <w:r w:rsidR="0008622E">
        <w:rPr>
          <w:spacing w:val="2"/>
          <w:position w:val="-1"/>
          <w:sz w:val="32"/>
          <w:szCs w:val="32"/>
        </w:rPr>
        <w:t>I</w:t>
      </w:r>
      <w:r w:rsidR="0008622E">
        <w:rPr>
          <w:position w:val="-1"/>
          <w:sz w:val="32"/>
          <w:szCs w:val="32"/>
        </w:rPr>
        <w:t>AD</w:t>
      </w:r>
      <w:r w:rsidR="0008622E">
        <w:rPr>
          <w:spacing w:val="-12"/>
          <w:position w:val="-1"/>
          <w:sz w:val="32"/>
          <w:szCs w:val="32"/>
        </w:rPr>
        <w:t xml:space="preserve"> </w:t>
      </w:r>
      <w:r w:rsidR="0008622E">
        <w:rPr>
          <w:spacing w:val="-1"/>
          <w:position w:val="-1"/>
          <w:sz w:val="32"/>
          <w:szCs w:val="32"/>
        </w:rPr>
        <w:t>(</w:t>
      </w:r>
      <w:r w:rsidR="0008622E">
        <w:rPr>
          <w:spacing w:val="1"/>
          <w:position w:val="-1"/>
          <w:sz w:val="32"/>
          <w:szCs w:val="32"/>
        </w:rPr>
        <w:t>2010</w:t>
      </w:r>
      <w:r w:rsidR="0008622E">
        <w:rPr>
          <w:position w:val="-1"/>
          <w:sz w:val="32"/>
          <w:szCs w:val="32"/>
        </w:rPr>
        <w:t>)</w:t>
      </w: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before="17" w:line="260" w:lineRule="exact"/>
        <w:rPr>
          <w:sz w:val="26"/>
          <w:szCs w:val="26"/>
        </w:rPr>
      </w:pPr>
    </w:p>
    <w:p w:rsidR="00B93478" w:rsidRDefault="00856341">
      <w:pPr>
        <w:spacing w:before="18" w:line="360" w:lineRule="exact"/>
        <w:ind w:left="3533" w:right="3583"/>
        <w:jc w:val="center"/>
        <w:rPr>
          <w:sz w:val="32"/>
          <w:szCs w:val="32"/>
        </w:rPr>
      </w:pPr>
      <w:r>
        <w:pict>
          <v:group id="_x0000_s1047" style="position:absolute;left:0;text-align:left;margin-left:54.1pt;margin-top:-3.55pt;width:466.7pt;height:26.5pt;z-index:-251657728;mso-position-horizontal-relative:page" coordorigin="1082,-71" coordsize="9334,530">
            <v:shape id="_x0000_s1050" style="position:absolute;left:1092;top:-61;width:9314;height:511" coordorigin="1092,-61" coordsize="9314,511" path="m1092,450r9314,l10406,-61r-9314,l1092,450xe" fillcolor="#2d75b6" stroked="f">
              <v:path arrowok="t"/>
            </v:shape>
            <v:shape id="_x0000_s1049" style="position:absolute;left:1092;top:-61;width:9314;height:511" coordorigin="1092,-61" coordsize="9314,511" path="m1092,450r9314,l10406,-61r-9314,l1092,450xe" filled="f" strokeweight=".72pt">
              <v:path arrowok="t"/>
            </v:shape>
            <v:shape id="_x0000_s1048" type="#_x0000_t75" style="position:absolute;left:1099;top:18;width:9300;height:353">
              <v:imagedata r:id="rId13" o:title=""/>
            </v:shape>
            <w10:wrap anchorx="page"/>
          </v:group>
        </w:pict>
      </w:r>
      <w:r w:rsidR="0008622E">
        <w:rPr>
          <w:b/>
          <w:color w:val="FFFFFF"/>
          <w:position w:val="-1"/>
          <w:sz w:val="32"/>
          <w:szCs w:val="32"/>
        </w:rPr>
        <w:t>Ac</w:t>
      </w:r>
      <w:r w:rsidR="0008622E">
        <w:rPr>
          <w:b/>
          <w:color w:val="FFFFFF"/>
          <w:spacing w:val="1"/>
          <w:position w:val="-1"/>
          <w:sz w:val="32"/>
          <w:szCs w:val="32"/>
        </w:rPr>
        <w:t>a</w:t>
      </w:r>
      <w:r w:rsidR="0008622E">
        <w:rPr>
          <w:b/>
          <w:color w:val="FFFFFF"/>
          <w:position w:val="-1"/>
          <w:sz w:val="32"/>
          <w:szCs w:val="32"/>
        </w:rPr>
        <w:t>d</w:t>
      </w:r>
      <w:r w:rsidR="0008622E">
        <w:rPr>
          <w:b/>
          <w:color w:val="FFFFFF"/>
          <w:spacing w:val="2"/>
          <w:position w:val="-1"/>
          <w:sz w:val="32"/>
          <w:szCs w:val="32"/>
        </w:rPr>
        <w:t>e</w:t>
      </w:r>
      <w:r w:rsidR="0008622E">
        <w:rPr>
          <w:b/>
          <w:color w:val="FFFFFF"/>
          <w:spacing w:val="-2"/>
          <w:position w:val="-1"/>
          <w:sz w:val="32"/>
          <w:szCs w:val="32"/>
        </w:rPr>
        <w:t>m</w:t>
      </w:r>
      <w:r w:rsidR="0008622E">
        <w:rPr>
          <w:b/>
          <w:color w:val="FFFFFF"/>
          <w:position w:val="-1"/>
          <w:sz w:val="32"/>
          <w:szCs w:val="32"/>
        </w:rPr>
        <w:t>ic</w:t>
      </w:r>
      <w:r w:rsidR="0008622E">
        <w:rPr>
          <w:b/>
          <w:color w:val="FFFFFF"/>
          <w:spacing w:val="-11"/>
          <w:position w:val="-1"/>
          <w:sz w:val="32"/>
          <w:szCs w:val="32"/>
        </w:rPr>
        <w:t xml:space="preserve"> </w:t>
      </w:r>
      <w:r w:rsidR="0008622E">
        <w:rPr>
          <w:b/>
          <w:color w:val="FFFFFF"/>
          <w:spacing w:val="1"/>
          <w:w w:val="99"/>
          <w:position w:val="-1"/>
          <w:sz w:val="32"/>
          <w:szCs w:val="32"/>
        </w:rPr>
        <w:t>R</w:t>
      </w:r>
      <w:r w:rsidR="0008622E">
        <w:rPr>
          <w:b/>
          <w:color w:val="FFFFFF"/>
          <w:w w:val="99"/>
          <w:position w:val="-1"/>
          <w:sz w:val="32"/>
          <w:szCs w:val="32"/>
        </w:rPr>
        <w:t>ecord</w:t>
      </w: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before="14" w:line="200" w:lineRule="exact"/>
      </w:pPr>
    </w:p>
    <w:p w:rsidR="00B93478" w:rsidRDefault="0008622E">
      <w:pPr>
        <w:spacing w:before="18"/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>
        <w:rPr>
          <w:spacing w:val="37"/>
          <w:sz w:val="32"/>
          <w:szCs w:val="32"/>
        </w:rPr>
        <w:t xml:space="preserve"> </w:t>
      </w:r>
      <w:r w:rsidR="000666AA">
        <w:rPr>
          <w:spacing w:val="37"/>
          <w:sz w:val="32"/>
          <w:szCs w:val="32"/>
          <w:lang w:val="id-ID"/>
        </w:rPr>
        <w:t xml:space="preserve"> </w:t>
      </w:r>
      <w:bookmarkStart w:id="0" w:name="_GoBack"/>
      <w:bookmarkEnd w:id="0"/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pp</w:t>
      </w:r>
      <w:r>
        <w:rPr>
          <w:sz w:val="32"/>
          <w:szCs w:val="32"/>
        </w:rPr>
        <w:t>lic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HT</w:t>
      </w:r>
      <w:r>
        <w:rPr>
          <w:spacing w:val="1"/>
          <w:sz w:val="32"/>
          <w:szCs w:val="32"/>
        </w:rPr>
        <w:t>M</w:t>
      </w:r>
      <w:r>
        <w:rPr>
          <w:sz w:val="32"/>
          <w:szCs w:val="32"/>
        </w:rPr>
        <w:t>L)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2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1"/>
          <w:sz w:val="32"/>
          <w:szCs w:val="32"/>
        </w:rPr>
        <w:t>rog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a</w:t>
      </w:r>
      <w:r>
        <w:rPr>
          <w:spacing w:val="-1"/>
          <w:sz w:val="32"/>
          <w:szCs w:val="32"/>
        </w:rPr>
        <w:t>m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(C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>
        <w:rPr>
          <w:spacing w:val="3"/>
          <w:sz w:val="32"/>
          <w:szCs w:val="32"/>
        </w:rPr>
        <w:t>n</w:t>
      </w:r>
      <w:r>
        <w:rPr>
          <w:spacing w:val="1"/>
          <w:sz w:val="32"/>
          <w:szCs w:val="32"/>
        </w:rPr>
        <w:t>gu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3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Di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ital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rcuit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4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Pro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r</w:t>
      </w:r>
      <w:r>
        <w:rPr>
          <w:spacing w:val="4"/>
          <w:sz w:val="32"/>
          <w:szCs w:val="32"/>
        </w:rPr>
        <w:t>a</w:t>
      </w:r>
      <w:r>
        <w:rPr>
          <w:spacing w:val="-1"/>
          <w:sz w:val="32"/>
          <w:szCs w:val="32"/>
        </w:rPr>
        <w:t>m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angu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</w:t>
      </w:r>
      <w:r>
        <w:rPr>
          <w:spacing w:val="-1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C++,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Sc</w:t>
      </w:r>
      <w:r>
        <w:rPr>
          <w:spacing w:val="3"/>
          <w:sz w:val="32"/>
          <w:szCs w:val="32"/>
        </w:rPr>
        <w:t>h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og</w:t>
      </w:r>
      <w:r>
        <w:rPr>
          <w:sz w:val="32"/>
          <w:szCs w:val="32"/>
        </w:rPr>
        <w:t>,Ja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5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St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ct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re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pacing w:val="3"/>
          <w:sz w:val="32"/>
          <w:szCs w:val="32"/>
        </w:rPr>
        <w:t>C</w:t>
      </w:r>
      <w:r>
        <w:rPr>
          <w:sz w:val="32"/>
          <w:szCs w:val="32"/>
        </w:rPr>
        <w:t>++)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6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ter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Orga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zati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>s</w:t>
      </w:r>
      <w:r>
        <w:rPr>
          <w:spacing w:val="4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pacing w:val="2"/>
          <w:sz w:val="32"/>
          <w:szCs w:val="32"/>
        </w:rPr>
        <w:t>l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7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Databa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(</w:t>
      </w:r>
      <w:r>
        <w:rPr>
          <w:sz w:val="32"/>
          <w:szCs w:val="32"/>
        </w:rPr>
        <w:t>M</w:t>
      </w:r>
      <w:r>
        <w:rPr>
          <w:spacing w:val="-2"/>
          <w:sz w:val="32"/>
          <w:szCs w:val="32"/>
        </w:rPr>
        <w:t>y</w:t>
      </w:r>
      <w:r>
        <w:rPr>
          <w:spacing w:val="2"/>
          <w:sz w:val="32"/>
          <w:szCs w:val="32"/>
        </w:rPr>
        <w:t>SQ</w:t>
      </w:r>
      <w:r>
        <w:rPr>
          <w:sz w:val="32"/>
          <w:szCs w:val="32"/>
        </w:rPr>
        <w:t>L)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8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ata</w:t>
      </w:r>
      <w:r>
        <w:rPr>
          <w:spacing w:val="-7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or</w:t>
      </w:r>
      <w:r>
        <w:rPr>
          <w:sz w:val="32"/>
          <w:szCs w:val="32"/>
        </w:rPr>
        <w:t>y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ngu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es</w:t>
      </w:r>
    </w:p>
    <w:p w:rsidR="00B93478" w:rsidRDefault="00B93478">
      <w:pPr>
        <w:spacing w:before="5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9</w:t>
      </w:r>
      <w:r>
        <w:rPr>
          <w:sz w:val="32"/>
          <w:szCs w:val="32"/>
        </w:rPr>
        <w:t xml:space="preserve">.  </w:t>
      </w:r>
      <w:r>
        <w:rPr>
          <w:spacing w:val="36"/>
          <w:sz w:val="32"/>
          <w:szCs w:val="32"/>
        </w:rPr>
        <w:t xml:space="preserve"> </w:t>
      </w:r>
      <w:r>
        <w:rPr>
          <w:sz w:val="32"/>
          <w:szCs w:val="32"/>
        </w:rPr>
        <w:t>Arti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icial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telli</w:t>
      </w:r>
      <w:r>
        <w:rPr>
          <w:spacing w:val="4"/>
          <w:sz w:val="32"/>
          <w:szCs w:val="32"/>
        </w:rPr>
        <w:t>g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ce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10</w:t>
      </w:r>
      <w:r>
        <w:rPr>
          <w:sz w:val="32"/>
          <w:szCs w:val="32"/>
        </w:rPr>
        <w:t>.</w:t>
      </w:r>
      <w:r>
        <w:rPr>
          <w:spacing w:val="28"/>
          <w:sz w:val="32"/>
          <w:szCs w:val="32"/>
        </w:rPr>
        <w:t xml:space="preserve"> </w:t>
      </w:r>
      <w:r>
        <w:rPr>
          <w:sz w:val="32"/>
          <w:szCs w:val="32"/>
        </w:rPr>
        <w:t>Grap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ical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er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(</w:t>
      </w:r>
      <w:r>
        <w:rPr>
          <w:sz w:val="32"/>
          <w:szCs w:val="32"/>
        </w:rPr>
        <w:t>GL</w:t>
      </w:r>
      <w:r>
        <w:rPr>
          <w:spacing w:val="2"/>
          <w:sz w:val="32"/>
          <w:szCs w:val="32"/>
        </w:rPr>
        <w:t>F</w:t>
      </w:r>
      <w:r>
        <w:rPr>
          <w:spacing w:val="-1"/>
          <w:sz w:val="32"/>
          <w:szCs w:val="32"/>
        </w:rPr>
        <w:t>W</w:t>
      </w:r>
      <w:r>
        <w:rPr>
          <w:sz w:val="32"/>
          <w:szCs w:val="32"/>
        </w:rPr>
        <w:t>)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</w:pPr>
      <w:r>
        <w:rPr>
          <w:spacing w:val="1"/>
          <w:sz w:val="32"/>
          <w:szCs w:val="32"/>
        </w:rPr>
        <w:t>11</w:t>
      </w:r>
      <w:r>
        <w:rPr>
          <w:sz w:val="32"/>
          <w:szCs w:val="32"/>
        </w:rPr>
        <w:t>.</w:t>
      </w:r>
      <w:r>
        <w:rPr>
          <w:spacing w:val="28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eration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-2"/>
          <w:sz w:val="32"/>
          <w:szCs w:val="32"/>
        </w:rPr>
        <w:t>y</w:t>
      </w:r>
      <w:r>
        <w:rPr>
          <w:sz w:val="32"/>
          <w:szCs w:val="32"/>
        </w:rPr>
        <w:t>st</w:t>
      </w:r>
      <w:r>
        <w:rPr>
          <w:spacing w:val="5"/>
          <w:sz w:val="32"/>
          <w:szCs w:val="32"/>
        </w:rPr>
        <w:t>e</w:t>
      </w:r>
      <w:r>
        <w:rPr>
          <w:sz w:val="32"/>
          <w:szCs w:val="32"/>
        </w:rPr>
        <w:t>m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>
      <w:pPr>
        <w:ind w:left="687"/>
        <w:rPr>
          <w:sz w:val="32"/>
          <w:szCs w:val="32"/>
        </w:rPr>
        <w:sectPr w:rsidR="00B93478">
          <w:headerReference w:type="default" r:id="rId14"/>
          <w:pgSz w:w="11920" w:h="16860"/>
          <w:pgMar w:top="1840" w:right="1320" w:bottom="280" w:left="960" w:header="1444" w:footer="0" w:gutter="0"/>
          <w:cols w:space="720"/>
        </w:sectPr>
      </w:pPr>
      <w:r>
        <w:rPr>
          <w:spacing w:val="1"/>
          <w:sz w:val="32"/>
          <w:szCs w:val="32"/>
        </w:rPr>
        <w:t>12</w:t>
      </w:r>
      <w:r>
        <w:rPr>
          <w:sz w:val="32"/>
          <w:szCs w:val="32"/>
        </w:rPr>
        <w:t>.</w:t>
      </w:r>
      <w:r>
        <w:rPr>
          <w:spacing w:val="28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of</w:t>
      </w:r>
      <w:r>
        <w:rPr>
          <w:sz w:val="32"/>
          <w:szCs w:val="32"/>
        </w:rPr>
        <w:t>tware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En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ee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PHP,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J</w:t>
      </w:r>
      <w:r>
        <w:rPr>
          <w:spacing w:val="3"/>
          <w:sz w:val="32"/>
          <w:szCs w:val="32"/>
        </w:rPr>
        <w:t>S</w:t>
      </w:r>
      <w:r>
        <w:rPr>
          <w:sz w:val="32"/>
          <w:szCs w:val="32"/>
        </w:rPr>
        <w:t>ON)</w:t>
      </w:r>
    </w:p>
    <w:p w:rsidR="00B93478" w:rsidRDefault="00856341">
      <w:pPr>
        <w:spacing w:before="8" w:line="140" w:lineRule="exact"/>
        <w:rPr>
          <w:sz w:val="15"/>
          <w:szCs w:val="15"/>
        </w:rPr>
      </w:pPr>
      <w:r>
        <w:lastRenderedPageBreak/>
        <w:pict>
          <v:group id="_x0000_s1044" style="position:absolute;margin-left:70.5pt;margin-top:644.9pt;width:468.7pt;height:3.85pt;z-index:-251650560;mso-position-horizontal-relative:page;mso-position-vertical-relative:page" coordorigin="1410,12898" coordsize="9374,77">
            <v:shape id="_x0000_s1046" style="position:absolute;left:1440;top:12936;width:9314;height:0" coordorigin="1440,12936" coordsize="9314,0" path="m1440,12936r9314,e" filled="f" strokeweight="2.98pt">
              <v:path arrowok="t"/>
            </v:shape>
            <v:shape id="_x0000_s1045" style="position:absolute;left:1440;top:12907;width:9314;height:58" coordorigin="1440,12907" coordsize="9314,58" path="m1440,12965r9314,l10754,12907r-9314,l1440,12965xe" filled="f" strokecolor="#41709c" strokeweight=".96pt">
              <v:path arrowok="t"/>
            </v:shape>
            <w10:wrap anchorx="page" anchory="page"/>
          </v:group>
        </w:pict>
      </w:r>
      <w:r>
        <w:pict>
          <v:group id="_x0000_s1040" style="position:absolute;margin-left:71.5pt;margin-top:614.75pt;width:465.95pt;height:26.5pt;z-index:-251651584;mso-position-horizontal-relative:page;mso-position-vertical-relative:page" coordorigin="1430,12295" coordsize="9319,530">
            <v:shape id="_x0000_s1043" style="position:absolute;left:1440;top:12305;width:9300;height:511" coordorigin="1440,12305" coordsize="9300,511" path="m1440,12816r9300,l10740,12305r-9300,l1440,12816xe" fillcolor="#2d75b6" stroked="f">
              <v:path arrowok="t"/>
            </v:shape>
            <v:shape id="_x0000_s1042" style="position:absolute;left:1440;top:12305;width:9300;height:511" coordorigin="1440,12305" coordsize="9300,511" path="m1440,12816r9300,l10740,12305r-9300,l1440,12816xe" filled="f" strokeweight=".72pt">
              <v:path arrowok="t"/>
            </v:shape>
            <v:shape id="_x0000_s1041" type="#_x0000_t75" style="position:absolute;left:1447;top:12384;width:9286;height:353">
              <v:imagedata r:id="rId7" o:title=""/>
            </v:shape>
            <w10:wrap anchorx="page" anchory="page"/>
          </v:group>
        </w:pict>
      </w:r>
      <w:r>
        <w:pict>
          <v:group id="_x0000_s1037" style="position:absolute;margin-left:70.5pt;margin-top:461.05pt;width:468.7pt;height:3.85pt;z-index:-251652608;mso-position-horizontal-relative:page;mso-position-vertical-relative:page" coordorigin="1410,9221" coordsize="9374,77">
            <v:shape id="_x0000_s1039" style="position:absolute;left:1440;top:9259;width:9314;height:0" coordorigin="1440,9259" coordsize="9314,0" path="m1440,9259r9314,e" filled="f" strokeweight="2.98pt">
              <v:path arrowok="t"/>
            </v:shape>
            <v:shape id="_x0000_s1038" style="position:absolute;left:1440;top:9230;width:9314;height:58" coordorigin="1440,9230" coordsize="9314,58" path="m1440,9288r9314,l10754,9230r-9314,l1440,9288xe" filled="f" strokecolor="#41709c" strokeweight=".96pt">
              <v:path arrowok="t"/>
            </v:shape>
            <w10:wrap anchorx="page" anchory="page"/>
          </v:group>
        </w:pict>
      </w:r>
      <w:r>
        <w:pict>
          <v:group id="_x0000_s1033" style="position:absolute;margin-left:71.5pt;margin-top:430.9pt;width:465.95pt;height:26.4pt;z-index:-251653632;mso-position-horizontal-relative:page;mso-position-vertical-relative:page" coordorigin="1430,8618" coordsize="9319,528">
            <v:shape id="_x0000_s1036" style="position:absolute;left:1440;top:8628;width:9300;height:509" coordorigin="1440,8628" coordsize="9300,509" path="m1440,9137r9300,l10740,8628r-9300,l1440,9137xe" fillcolor="#2d75b6" stroked="f">
              <v:path arrowok="t"/>
            </v:shape>
            <v:shape id="_x0000_s1035" style="position:absolute;left:1440;top:8628;width:9300;height:509" coordorigin="1440,8628" coordsize="9300,509" path="m1440,9137r9300,l10740,8628r-9300,l1440,9137xe" filled="f" strokeweight=".72pt">
              <v:path arrowok="t"/>
            </v:shape>
            <v:shape id="_x0000_s1034" type="#_x0000_t75" style="position:absolute;left:1447;top:8707;width:9286;height:350">
              <v:imagedata r:id="rId15" o:title=""/>
            </v:shape>
            <w10:wrap anchorx="page" anchory="page"/>
          </v:group>
        </w:pict>
      </w:r>
      <w:r>
        <w:pict>
          <v:group id="_x0000_s1030" style="position:absolute;margin-left:70.5pt;margin-top:101.65pt;width:468.7pt;height:3.85pt;z-index:-251654656;mso-position-horizontal-relative:page;mso-position-vertical-relative:page" coordorigin="1410,2033" coordsize="9374,77">
            <v:shape id="_x0000_s1032" style="position:absolute;left:1440;top:2071;width:9314;height:0" coordorigin="1440,2071" coordsize="9314,0" path="m1440,2071r9314,e" filled="f" strokeweight="2.98pt">
              <v:path arrowok="t"/>
            </v:shape>
            <v:shape id="_x0000_s1031" style="position:absolute;left:1440;top:2042;width:9314;height:58" coordorigin="1440,2042" coordsize="9314,58" path="m1440,2100r9314,l10754,2042r-9314,l1440,2100xe" filled="f" strokecolor="#41709c" strokeweight=".96pt">
              <v:path arrowok="t"/>
            </v:shape>
            <w10:wrap anchorx="page" anchory="page"/>
          </v:group>
        </w:pict>
      </w:r>
      <w:r>
        <w:pict>
          <v:group id="_x0000_s1026" style="position:absolute;margin-left:71.5pt;margin-top:71.5pt;width:466pt;height:26.45pt;z-index:-251655680;mso-position-horizontal-relative:page;mso-position-vertical-relative:page" coordorigin="1430,1430" coordsize="9320,529">
            <v:shape id="_x0000_s1029" style="position:absolute;left:1440;top:1440;width:9300;height:509" coordorigin="1440,1440" coordsize="9300,509" path="m1440,1949r9300,l10740,1440r-9300,l1440,1949xe" fillcolor="#2d75b6" stroked="f">
              <v:path arrowok="t"/>
            </v:shape>
            <v:shape id="_x0000_s1028" style="position:absolute;left:1440;top:1440;width:9300;height:509" coordorigin="1440,1440" coordsize="9300,509" path="m1440,1949r9300,l10740,1440r-9300,l1440,1949xe" filled="f" strokeweight=".72pt">
              <v:path arrowok="t"/>
            </v:shape>
            <v:shape id="_x0000_s1027" type="#_x0000_t75" style="position:absolute;left:1447;top:1519;width:9286;height:350">
              <v:imagedata r:id="rId15" o:title=""/>
            </v:shape>
            <w10:wrap anchorx="page" anchory="page"/>
          </v:group>
        </w:pict>
      </w: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14112D" w:rsidRPr="0014112D" w:rsidRDefault="0014112D" w:rsidP="0014112D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14112D">
        <w:rPr>
          <w:sz w:val="32"/>
          <w:szCs w:val="32"/>
          <w:lang w:val="id-ID"/>
        </w:rPr>
        <w:t>Node.Js</w:t>
      </w:r>
    </w:p>
    <w:p w:rsidR="0014112D" w:rsidRPr="0014112D" w:rsidRDefault="0014112D" w:rsidP="0014112D">
      <w:pPr>
        <w:pStyle w:val="ListParagraph"/>
        <w:numPr>
          <w:ilvl w:val="0"/>
          <w:numId w:val="3"/>
        </w:numPr>
        <w:spacing w:before="18" w:line="360" w:lineRule="auto"/>
        <w:rPr>
          <w:sz w:val="32"/>
          <w:szCs w:val="32"/>
        </w:rPr>
      </w:pPr>
      <w:r w:rsidRPr="0014112D">
        <w:rPr>
          <w:sz w:val="32"/>
          <w:szCs w:val="32"/>
          <w:lang w:val="id-ID"/>
        </w:rPr>
        <w:t>MongoDB</w:t>
      </w:r>
    </w:p>
    <w:p w:rsidR="00B93478" w:rsidRPr="0014112D" w:rsidRDefault="0014112D" w:rsidP="0014112D">
      <w:pPr>
        <w:pStyle w:val="ListParagraph"/>
        <w:numPr>
          <w:ilvl w:val="0"/>
          <w:numId w:val="3"/>
        </w:numPr>
        <w:spacing w:before="18" w:line="360" w:lineRule="auto"/>
        <w:rPr>
          <w:sz w:val="18"/>
          <w:szCs w:val="18"/>
        </w:rPr>
      </w:pPr>
      <w:r w:rsidRPr="0014112D">
        <w:rPr>
          <w:sz w:val="32"/>
          <w:szCs w:val="32"/>
          <w:lang w:val="id-ID"/>
        </w:rPr>
        <w:t>MySQL</w:t>
      </w:r>
    </w:p>
    <w:p w:rsidR="00B93478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14112D">
        <w:rPr>
          <w:sz w:val="32"/>
          <w:szCs w:val="32"/>
        </w:rPr>
        <w:t>C</w:t>
      </w:r>
      <w:r w:rsidRPr="0014112D">
        <w:rPr>
          <w:spacing w:val="2"/>
          <w:sz w:val="32"/>
          <w:szCs w:val="32"/>
        </w:rPr>
        <w:t>o</w:t>
      </w:r>
      <w:r w:rsidRPr="0014112D">
        <w:rPr>
          <w:spacing w:val="1"/>
          <w:sz w:val="32"/>
          <w:szCs w:val="32"/>
        </w:rPr>
        <w:t>d</w:t>
      </w:r>
      <w:r w:rsidRPr="0014112D">
        <w:rPr>
          <w:sz w:val="32"/>
          <w:szCs w:val="32"/>
        </w:rPr>
        <w:t>e</w:t>
      </w:r>
      <w:r w:rsidRPr="0014112D">
        <w:rPr>
          <w:spacing w:val="1"/>
          <w:sz w:val="32"/>
          <w:szCs w:val="32"/>
        </w:rPr>
        <w:t>b</w:t>
      </w:r>
      <w:r w:rsidRPr="0014112D">
        <w:rPr>
          <w:sz w:val="32"/>
          <w:szCs w:val="32"/>
        </w:rPr>
        <w:t>l</w:t>
      </w:r>
      <w:r w:rsidRPr="0014112D">
        <w:rPr>
          <w:spacing w:val="1"/>
          <w:sz w:val="32"/>
          <w:szCs w:val="32"/>
        </w:rPr>
        <w:t>o</w:t>
      </w:r>
      <w:r w:rsidRPr="0014112D">
        <w:rPr>
          <w:sz w:val="32"/>
          <w:szCs w:val="32"/>
        </w:rPr>
        <w:t>c</w:t>
      </w:r>
      <w:r w:rsidRPr="0014112D">
        <w:rPr>
          <w:spacing w:val="1"/>
          <w:sz w:val="32"/>
          <w:szCs w:val="32"/>
        </w:rPr>
        <w:t>k</w:t>
      </w:r>
      <w:r w:rsidRPr="0014112D">
        <w:rPr>
          <w:sz w:val="32"/>
          <w:szCs w:val="32"/>
        </w:rPr>
        <w:t>s</w:t>
      </w:r>
    </w:p>
    <w:p w:rsidR="00B93478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14112D">
        <w:rPr>
          <w:sz w:val="32"/>
          <w:szCs w:val="32"/>
        </w:rPr>
        <w:t>Te</w:t>
      </w:r>
      <w:r w:rsidRPr="0014112D">
        <w:rPr>
          <w:spacing w:val="3"/>
          <w:sz w:val="32"/>
          <w:szCs w:val="32"/>
        </w:rPr>
        <w:t>r</w:t>
      </w:r>
      <w:r w:rsidRPr="0014112D">
        <w:rPr>
          <w:spacing w:val="-4"/>
          <w:sz w:val="32"/>
          <w:szCs w:val="32"/>
        </w:rPr>
        <w:t>m</w:t>
      </w:r>
      <w:r w:rsidRPr="0014112D">
        <w:rPr>
          <w:sz w:val="32"/>
          <w:szCs w:val="32"/>
        </w:rPr>
        <w:t>i</w:t>
      </w:r>
      <w:r w:rsidRPr="0014112D">
        <w:rPr>
          <w:spacing w:val="1"/>
          <w:sz w:val="32"/>
          <w:szCs w:val="32"/>
        </w:rPr>
        <w:t>n</w:t>
      </w:r>
      <w:r w:rsidRPr="0014112D">
        <w:rPr>
          <w:sz w:val="32"/>
          <w:szCs w:val="32"/>
        </w:rPr>
        <w:t>al</w:t>
      </w:r>
    </w:p>
    <w:p w:rsidR="00B93478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14112D">
        <w:rPr>
          <w:sz w:val="32"/>
          <w:szCs w:val="32"/>
        </w:rPr>
        <w:t>GNU</w:t>
      </w:r>
      <w:r w:rsidRPr="0014112D">
        <w:rPr>
          <w:spacing w:val="-7"/>
          <w:sz w:val="32"/>
          <w:szCs w:val="32"/>
        </w:rPr>
        <w:t xml:space="preserve"> </w:t>
      </w:r>
      <w:r w:rsidRPr="0014112D">
        <w:rPr>
          <w:spacing w:val="1"/>
          <w:sz w:val="32"/>
          <w:szCs w:val="32"/>
        </w:rPr>
        <w:t>P</w:t>
      </w:r>
      <w:r w:rsidRPr="0014112D">
        <w:rPr>
          <w:sz w:val="32"/>
          <w:szCs w:val="32"/>
        </w:rPr>
        <w:t>rol</w:t>
      </w:r>
      <w:r w:rsidRPr="0014112D">
        <w:rPr>
          <w:spacing w:val="2"/>
          <w:sz w:val="32"/>
          <w:szCs w:val="32"/>
        </w:rPr>
        <w:t>o</w:t>
      </w:r>
      <w:r w:rsidRPr="0014112D">
        <w:rPr>
          <w:sz w:val="32"/>
          <w:szCs w:val="32"/>
        </w:rPr>
        <w:t>g</w:t>
      </w:r>
    </w:p>
    <w:p w:rsidR="00B93478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14112D">
        <w:rPr>
          <w:sz w:val="32"/>
          <w:szCs w:val="32"/>
        </w:rPr>
        <w:t>DrRacket</w:t>
      </w:r>
    </w:p>
    <w:p w:rsidR="00B93478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14112D">
        <w:rPr>
          <w:sz w:val="32"/>
          <w:szCs w:val="32"/>
        </w:rPr>
        <w:t>R</w:t>
      </w:r>
      <w:r w:rsidRPr="0014112D">
        <w:rPr>
          <w:spacing w:val="-2"/>
          <w:sz w:val="32"/>
          <w:szCs w:val="32"/>
        </w:rPr>
        <w:t xml:space="preserve"> </w:t>
      </w:r>
      <w:r w:rsidRPr="0014112D">
        <w:rPr>
          <w:sz w:val="32"/>
          <w:szCs w:val="32"/>
        </w:rPr>
        <w:t>St</w:t>
      </w:r>
      <w:r w:rsidRPr="0014112D">
        <w:rPr>
          <w:spacing w:val="1"/>
          <w:sz w:val="32"/>
          <w:szCs w:val="32"/>
        </w:rPr>
        <w:t>ud</w:t>
      </w:r>
      <w:r w:rsidRPr="0014112D">
        <w:rPr>
          <w:sz w:val="32"/>
          <w:szCs w:val="32"/>
        </w:rPr>
        <w:t>io</w:t>
      </w:r>
    </w:p>
    <w:p w:rsidR="00B93478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14112D">
        <w:rPr>
          <w:spacing w:val="-1"/>
          <w:sz w:val="32"/>
          <w:szCs w:val="32"/>
        </w:rPr>
        <w:t>W</w:t>
      </w:r>
      <w:r w:rsidRPr="0014112D">
        <w:rPr>
          <w:sz w:val="32"/>
          <w:szCs w:val="32"/>
        </w:rPr>
        <w:t>e</w:t>
      </w:r>
      <w:r w:rsidRPr="0014112D">
        <w:rPr>
          <w:spacing w:val="1"/>
          <w:sz w:val="32"/>
          <w:szCs w:val="32"/>
        </w:rPr>
        <w:t>k</w:t>
      </w:r>
      <w:r w:rsidRPr="0014112D">
        <w:rPr>
          <w:sz w:val="32"/>
          <w:szCs w:val="32"/>
        </w:rPr>
        <w:t>a</w:t>
      </w:r>
    </w:p>
    <w:p w:rsidR="0014112D" w:rsidRPr="0014112D" w:rsidRDefault="0008622E" w:rsidP="0014112D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14112D">
        <w:rPr>
          <w:sz w:val="32"/>
          <w:szCs w:val="32"/>
        </w:rPr>
        <w:t>Matlab</w:t>
      </w:r>
    </w:p>
    <w:p w:rsidR="00B93478" w:rsidRPr="0014112D" w:rsidRDefault="0008622E" w:rsidP="00A90D4A">
      <w:pPr>
        <w:pStyle w:val="ListParagraph"/>
        <w:numPr>
          <w:ilvl w:val="0"/>
          <w:numId w:val="3"/>
        </w:numPr>
        <w:spacing w:after="160" w:line="360" w:lineRule="auto"/>
        <w:ind w:left="714" w:hanging="357"/>
      </w:pPr>
      <w:r w:rsidRPr="0014112D">
        <w:rPr>
          <w:position w:val="-1"/>
          <w:sz w:val="32"/>
          <w:szCs w:val="32"/>
        </w:rPr>
        <w:t>Scilab</w:t>
      </w:r>
    </w:p>
    <w:p w:rsidR="00B93478" w:rsidRDefault="0008622E" w:rsidP="0014112D">
      <w:pPr>
        <w:ind w:left="3941" w:right="3629"/>
        <w:jc w:val="center"/>
        <w:rPr>
          <w:sz w:val="32"/>
          <w:szCs w:val="32"/>
        </w:rPr>
      </w:pPr>
      <w:r>
        <w:rPr>
          <w:b/>
          <w:color w:val="FFFFFF"/>
          <w:w w:val="99"/>
          <w:position w:val="-1"/>
          <w:sz w:val="32"/>
          <w:szCs w:val="32"/>
        </w:rPr>
        <w:t>E</w:t>
      </w:r>
      <w:r>
        <w:rPr>
          <w:b/>
          <w:color w:val="FFFFFF"/>
          <w:spacing w:val="2"/>
          <w:w w:val="99"/>
          <w:position w:val="-1"/>
          <w:sz w:val="32"/>
          <w:szCs w:val="32"/>
        </w:rPr>
        <w:t>x</w:t>
      </w:r>
      <w:r>
        <w:rPr>
          <w:b/>
          <w:color w:val="FFFFFF"/>
          <w:w w:val="99"/>
          <w:position w:val="-1"/>
          <w:sz w:val="32"/>
          <w:szCs w:val="32"/>
        </w:rPr>
        <w:t>perience</w:t>
      </w:r>
    </w:p>
    <w:p w:rsidR="00B93478" w:rsidRDefault="00B93478">
      <w:pPr>
        <w:spacing w:before="1" w:line="160" w:lineRule="exact"/>
        <w:rPr>
          <w:sz w:val="16"/>
          <w:szCs w:val="16"/>
        </w:r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08622E">
      <w:pPr>
        <w:spacing w:before="18"/>
        <w:ind w:left="100"/>
        <w:rPr>
          <w:sz w:val="32"/>
          <w:szCs w:val="32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32"/>
          <w:szCs w:val="32"/>
        </w:rPr>
        <w:t>Q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ick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electio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pacing w:val="2"/>
          <w:sz w:val="32"/>
          <w:szCs w:val="32"/>
        </w:rPr>
        <w:t>0</w:t>
      </w: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6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wi</w:t>
      </w:r>
      <w:r>
        <w:rPr>
          <w:spacing w:val="-3"/>
          <w:sz w:val="32"/>
          <w:szCs w:val="32"/>
        </w:rPr>
        <w:t>t</w:t>
      </w:r>
      <w:r>
        <w:rPr>
          <w:sz w:val="32"/>
          <w:szCs w:val="32"/>
        </w:rPr>
        <w:t>h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Bar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rga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izati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</w:p>
    <w:p w:rsidR="00B93478" w:rsidRDefault="00B93478">
      <w:pPr>
        <w:spacing w:before="4" w:line="180" w:lineRule="exact"/>
        <w:rPr>
          <w:sz w:val="18"/>
          <w:szCs w:val="18"/>
        </w:rPr>
      </w:pPr>
    </w:p>
    <w:p w:rsidR="00B93478" w:rsidRDefault="0008622E" w:rsidP="00461E44">
      <w:pPr>
        <w:spacing w:after="120" w:line="360" w:lineRule="exact"/>
        <w:ind w:left="459"/>
        <w:rPr>
          <w:position w:val="-1"/>
          <w:sz w:val="32"/>
          <w:szCs w:val="32"/>
        </w:rPr>
      </w:pPr>
      <w:r>
        <w:rPr>
          <w:position w:val="-1"/>
          <w:sz w:val="32"/>
          <w:szCs w:val="32"/>
        </w:rPr>
        <w:t>i</w:t>
      </w:r>
      <w:r>
        <w:rPr>
          <w:spacing w:val="1"/>
          <w:position w:val="-1"/>
          <w:sz w:val="32"/>
          <w:szCs w:val="32"/>
        </w:rPr>
        <w:t>n</w:t>
      </w:r>
      <w:r>
        <w:rPr>
          <w:position w:val="-1"/>
          <w:sz w:val="32"/>
          <w:szCs w:val="32"/>
        </w:rPr>
        <w:t>te</w:t>
      </w:r>
      <w:r>
        <w:rPr>
          <w:spacing w:val="1"/>
          <w:position w:val="-1"/>
          <w:sz w:val="32"/>
          <w:szCs w:val="32"/>
        </w:rPr>
        <w:t>g</w:t>
      </w:r>
      <w:r>
        <w:rPr>
          <w:position w:val="-1"/>
          <w:sz w:val="32"/>
          <w:szCs w:val="32"/>
        </w:rPr>
        <w:t>rated</w:t>
      </w:r>
      <w:r>
        <w:rPr>
          <w:spacing w:val="-13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televi</w:t>
      </w:r>
      <w:r>
        <w:rPr>
          <w:spacing w:val="1"/>
          <w:position w:val="-1"/>
          <w:sz w:val="32"/>
          <w:szCs w:val="32"/>
        </w:rPr>
        <w:t>so</w:t>
      </w:r>
      <w:r>
        <w:rPr>
          <w:position w:val="-1"/>
          <w:sz w:val="32"/>
          <w:szCs w:val="32"/>
        </w:rPr>
        <w:t>n</w:t>
      </w:r>
      <w:r>
        <w:rPr>
          <w:spacing w:val="-1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stati</w:t>
      </w:r>
      <w:r>
        <w:rPr>
          <w:spacing w:val="1"/>
          <w:position w:val="-1"/>
          <w:sz w:val="32"/>
          <w:szCs w:val="32"/>
        </w:rPr>
        <w:t>o</w:t>
      </w:r>
      <w:r>
        <w:rPr>
          <w:position w:val="-1"/>
          <w:sz w:val="32"/>
          <w:szCs w:val="32"/>
        </w:rPr>
        <w:t>n</w:t>
      </w:r>
      <w:r>
        <w:rPr>
          <w:spacing w:val="-9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(</w:t>
      </w:r>
      <w:r>
        <w:rPr>
          <w:position w:val="-1"/>
          <w:sz w:val="32"/>
          <w:szCs w:val="32"/>
        </w:rPr>
        <w:t>SCTV,</w:t>
      </w:r>
      <w:r>
        <w:rPr>
          <w:spacing w:val="-7"/>
          <w:position w:val="-1"/>
          <w:sz w:val="32"/>
          <w:szCs w:val="32"/>
        </w:rPr>
        <w:t xml:space="preserve"> </w:t>
      </w:r>
      <w:r>
        <w:rPr>
          <w:spacing w:val="2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etro</w:t>
      </w:r>
      <w:r>
        <w:rPr>
          <w:spacing w:val="-6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TV)</w:t>
      </w:r>
    </w:p>
    <w:p w:rsidR="00461E44" w:rsidRDefault="00461E44" w:rsidP="00461E44">
      <w:pPr>
        <w:spacing w:after="120" w:line="360" w:lineRule="exact"/>
        <w:rPr>
          <w:sz w:val="32"/>
          <w:szCs w:val="32"/>
        </w:rPr>
      </w:pPr>
      <w:r>
        <w:rPr>
          <w:sz w:val="32"/>
          <w:szCs w:val="32"/>
          <w:lang w:val="id-ID"/>
        </w:rPr>
        <w:t xml:space="preserve">    </w:t>
      </w:r>
      <w:r>
        <w:rPr>
          <w:sz w:val="32"/>
          <w:szCs w:val="32"/>
        </w:rPr>
        <w:t>Q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ick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electio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z w:val="32"/>
          <w:szCs w:val="32"/>
          <w:lang w:val="id-ID"/>
        </w:rPr>
        <w:t xml:space="preserve"> DKI Jakarta 1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pacing w:val="2"/>
          <w:sz w:val="32"/>
          <w:szCs w:val="32"/>
        </w:rPr>
        <w:t>0</w:t>
      </w: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7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wi</w:t>
      </w:r>
      <w:r>
        <w:rPr>
          <w:spacing w:val="-3"/>
          <w:sz w:val="32"/>
          <w:szCs w:val="32"/>
        </w:rPr>
        <w:t>t</w:t>
      </w:r>
      <w:r>
        <w:rPr>
          <w:sz w:val="32"/>
          <w:szCs w:val="32"/>
        </w:rPr>
        <w:t>h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Bar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</w:p>
    <w:p w:rsidR="00461E44" w:rsidRPr="00461E44" w:rsidRDefault="00461E44" w:rsidP="00461E44">
      <w:pPr>
        <w:spacing w:after="120" w:line="360" w:lineRule="exact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 </w:t>
      </w:r>
      <w:r>
        <w:rPr>
          <w:sz w:val="32"/>
          <w:szCs w:val="32"/>
        </w:rPr>
        <w:t>Q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ick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1"/>
          <w:sz w:val="32"/>
          <w:szCs w:val="32"/>
        </w:rPr>
        <w:t>un</w:t>
      </w:r>
      <w:r>
        <w:rPr>
          <w:sz w:val="32"/>
          <w:szCs w:val="32"/>
        </w:rPr>
        <w:t>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electio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s</w:t>
      </w:r>
      <w:r>
        <w:rPr>
          <w:sz w:val="32"/>
          <w:szCs w:val="32"/>
          <w:lang w:val="id-ID"/>
        </w:rPr>
        <w:t xml:space="preserve"> DKI Jakarta 2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pacing w:val="2"/>
          <w:sz w:val="32"/>
          <w:szCs w:val="32"/>
        </w:rPr>
        <w:t>0</w:t>
      </w: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7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wi</w:t>
      </w:r>
      <w:r>
        <w:rPr>
          <w:spacing w:val="-3"/>
          <w:sz w:val="32"/>
          <w:szCs w:val="32"/>
        </w:rPr>
        <w:t>t</w:t>
      </w:r>
      <w:r>
        <w:rPr>
          <w:sz w:val="32"/>
          <w:szCs w:val="32"/>
        </w:rPr>
        <w:t>h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Bar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Default="00B93478">
      <w:pPr>
        <w:spacing w:before="6" w:line="200" w:lineRule="exact"/>
      </w:pPr>
    </w:p>
    <w:p w:rsidR="00B93478" w:rsidRDefault="0008622E">
      <w:pPr>
        <w:spacing w:before="18" w:line="360" w:lineRule="exact"/>
        <w:ind w:left="4190" w:right="3877"/>
        <w:jc w:val="center"/>
        <w:rPr>
          <w:sz w:val="32"/>
          <w:szCs w:val="32"/>
        </w:rPr>
      </w:pPr>
      <w:r>
        <w:rPr>
          <w:b/>
          <w:color w:val="FFFFFF"/>
          <w:w w:val="99"/>
          <w:position w:val="-1"/>
          <w:sz w:val="32"/>
          <w:szCs w:val="32"/>
        </w:rPr>
        <w:t>Pa</w:t>
      </w:r>
      <w:r>
        <w:rPr>
          <w:b/>
          <w:color w:val="FFFFFF"/>
          <w:spacing w:val="1"/>
          <w:w w:val="99"/>
          <w:position w:val="-1"/>
          <w:sz w:val="32"/>
          <w:szCs w:val="32"/>
        </w:rPr>
        <w:t>s</w:t>
      </w:r>
      <w:r>
        <w:rPr>
          <w:b/>
          <w:color w:val="FFFFFF"/>
          <w:w w:val="99"/>
          <w:position w:val="-1"/>
          <w:sz w:val="32"/>
          <w:szCs w:val="32"/>
        </w:rPr>
        <w:t>si</w:t>
      </w:r>
      <w:r>
        <w:rPr>
          <w:b/>
          <w:color w:val="FFFFFF"/>
          <w:spacing w:val="2"/>
          <w:w w:val="99"/>
          <w:position w:val="-1"/>
          <w:sz w:val="32"/>
          <w:szCs w:val="32"/>
        </w:rPr>
        <w:t>o</w:t>
      </w:r>
      <w:r>
        <w:rPr>
          <w:b/>
          <w:color w:val="FFFFFF"/>
          <w:w w:val="99"/>
          <w:position w:val="-1"/>
          <w:sz w:val="32"/>
          <w:szCs w:val="32"/>
        </w:rPr>
        <w:t>n</w:t>
      </w:r>
    </w:p>
    <w:p w:rsidR="00B93478" w:rsidRDefault="00B93478">
      <w:pPr>
        <w:spacing w:before="3" w:line="100" w:lineRule="exact"/>
        <w:rPr>
          <w:sz w:val="11"/>
          <w:szCs w:val="11"/>
        </w:rPr>
      </w:pPr>
    </w:p>
    <w:p w:rsidR="00B93478" w:rsidRDefault="00B93478">
      <w:pPr>
        <w:spacing w:line="200" w:lineRule="exact"/>
      </w:pPr>
    </w:p>
    <w:p w:rsidR="00B93478" w:rsidRDefault="00B93478">
      <w:pPr>
        <w:spacing w:line="200" w:lineRule="exact"/>
      </w:pPr>
    </w:p>
    <w:p w:rsidR="00B93478" w:rsidRPr="0014112D" w:rsidRDefault="0008622E" w:rsidP="0014112D">
      <w:pPr>
        <w:spacing w:before="18"/>
        <w:ind w:left="100"/>
        <w:rPr>
          <w:i/>
          <w:sz w:val="32"/>
          <w:szCs w:val="32"/>
          <w:lang w:val="id-ID"/>
        </w:rPr>
      </w:pPr>
      <w:r>
        <w:t xml:space="preserve">    </w:t>
      </w:r>
      <w:r>
        <w:rPr>
          <w:spacing w:val="15"/>
        </w:rPr>
        <w:t xml:space="preserve"> </w:t>
      </w:r>
      <w:r w:rsidR="0014112D" w:rsidRPr="0014112D">
        <w:rPr>
          <w:i/>
          <w:sz w:val="32"/>
          <w:szCs w:val="32"/>
          <w:lang w:val="id-ID"/>
        </w:rPr>
        <w:t>Front-End</w:t>
      </w:r>
      <w:r w:rsidR="0014112D">
        <w:rPr>
          <w:i/>
          <w:sz w:val="32"/>
          <w:szCs w:val="32"/>
          <w:lang w:val="id-ID"/>
        </w:rPr>
        <w:t xml:space="preserve"> </w:t>
      </w:r>
      <w:r w:rsidR="0014112D" w:rsidRPr="0014112D">
        <w:rPr>
          <w:i/>
          <w:sz w:val="32"/>
          <w:szCs w:val="32"/>
          <w:lang w:val="id-ID"/>
        </w:rPr>
        <w:t>Engineer</w:t>
      </w:r>
    </w:p>
    <w:sectPr w:rsidR="00B93478" w:rsidRPr="0014112D">
      <w:headerReference w:type="default" r:id="rId16"/>
      <w:pgSz w:w="11920" w:h="16860"/>
      <w:pgMar w:top="1880" w:right="1380" w:bottom="280" w:left="1340" w:header="15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341" w:rsidRDefault="00856341">
      <w:r>
        <w:separator/>
      </w:r>
    </w:p>
  </w:endnote>
  <w:endnote w:type="continuationSeparator" w:id="0">
    <w:p w:rsidR="00856341" w:rsidRDefault="0085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341" w:rsidRDefault="00856341">
      <w:r>
        <w:separator/>
      </w:r>
    </w:p>
  </w:footnote>
  <w:footnote w:type="continuationSeparator" w:id="0">
    <w:p w:rsidR="00856341" w:rsidRDefault="0085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78" w:rsidRDefault="00856341">
    <w:pPr>
      <w:spacing w:line="200" w:lineRule="exact"/>
    </w:pPr>
    <w:r>
      <w:pict>
        <v:group id="_x0000_s2062" style="position:absolute;margin-left:54.8pt;margin-top:72.2pt;width:466.85pt;height:26.45pt;z-index:-251661824;mso-position-horizontal-relative:page;mso-position-vertical-relative:page" coordorigin="1096,1444" coordsize="9337,529">
          <v:shape id="_x0000_s2065" style="position:absolute;left:1106;top:1454;width:9317;height:509" coordorigin="1106,1454" coordsize="9317,509" path="m1106,1963r9317,l10423,1454r-9317,l1106,1963xe" fillcolor="#2d75b6" stroked="f">
            <v:path arrowok="t"/>
          </v:shape>
          <v:shape id="_x0000_s2064" style="position:absolute;left:1106;top:1454;width:9317;height:509" coordorigin="1106,1454" coordsize="9317,509" path="m1106,1963r9317,l10423,1454r-9317,l1106,1963xe" filled="f" strokeweight=".72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1114;top:1534;width:9302;height:350">
            <v:imagedata r:id="rId1" o:title=""/>
          </v:shape>
          <w10:wrap anchorx="page" anchory="page"/>
        </v:group>
      </w:pict>
    </w:r>
    <w:r>
      <w:pict>
        <v:group id="_x0000_s2059" style="position:absolute;margin-left:53.85pt;margin-top:102.35pt;width:469.55pt;height:3.85pt;z-index:-251660800;mso-position-horizontal-relative:page;mso-position-vertical-relative:page" coordorigin="1077,2047" coordsize="9391,77">
          <v:shape id="_x0000_s2061" style="position:absolute;left:1106;top:2086;width:9331;height:0" coordorigin="1106,2086" coordsize="9331,0" path="m1106,2086r9332,e" filled="f" strokeweight="2.98pt">
            <v:path arrowok="t"/>
          </v:shape>
          <v:shape id="_x0000_s2060" style="position:absolute;left:1106;top:2057;width:9331;height:58" coordorigin="1106,2057" coordsize="9331,58" path="m1106,2114r9332,l10438,2057r-9332,l1106,2114xe" filled="f" strokecolor="#41709c" strokeweight=".9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07.85pt;margin-top:77.75pt;width:160.55pt;height:17.95pt;z-index:-251659776;mso-position-horizontal-relative:page;mso-position-vertical-relative:page" filled="f" stroked="f">
          <v:textbox inset="0,0,0,0">
            <w:txbxContent>
              <w:p w:rsidR="00B93478" w:rsidRDefault="0008622E">
                <w:pPr>
                  <w:spacing w:line="340" w:lineRule="exact"/>
                  <w:ind w:left="20" w:right="-48"/>
                  <w:rPr>
                    <w:sz w:val="32"/>
                    <w:szCs w:val="32"/>
                  </w:rPr>
                </w:pPr>
                <w:r>
                  <w:rPr>
                    <w:b/>
                    <w:color w:val="FFFFFF"/>
                    <w:sz w:val="32"/>
                    <w:szCs w:val="32"/>
                  </w:rPr>
                  <w:t>Educ</w:t>
                </w:r>
                <w:r>
                  <w:rPr>
                    <w:b/>
                    <w:color w:val="FFFFFF"/>
                    <w:spacing w:val="2"/>
                    <w:sz w:val="32"/>
                    <w:szCs w:val="32"/>
                  </w:rPr>
                  <w:t>a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tion</w:t>
                </w:r>
                <w:r>
                  <w:rPr>
                    <w:b/>
                    <w:color w:val="FFFFFF"/>
                    <w:spacing w:val="-14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B</w:t>
                </w:r>
                <w:r>
                  <w:rPr>
                    <w:b/>
                    <w:color w:val="FFFFFF"/>
                    <w:spacing w:val="2"/>
                    <w:sz w:val="32"/>
                    <w:szCs w:val="32"/>
                  </w:rPr>
                  <w:t>ac</w:t>
                </w:r>
                <w:r>
                  <w:rPr>
                    <w:b/>
                    <w:color w:val="FFFFFF"/>
                    <w:spacing w:val="-2"/>
                    <w:sz w:val="32"/>
                    <w:szCs w:val="32"/>
                  </w:rPr>
                  <w:t>k</w:t>
                </w:r>
                <w:r>
                  <w:rPr>
                    <w:b/>
                    <w:color w:val="FFFFFF"/>
                    <w:spacing w:val="1"/>
                    <w:sz w:val="32"/>
                    <w:szCs w:val="32"/>
                  </w:rPr>
                  <w:t>g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r</w:t>
                </w:r>
                <w:r>
                  <w:rPr>
                    <w:b/>
                    <w:color w:val="FFFFFF"/>
                    <w:spacing w:val="1"/>
                    <w:sz w:val="32"/>
                    <w:szCs w:val="32"/>
                  </w:rPr>
                  <w:t>o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und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78" w:rsidRDefault="00856341">
    <w:pPr>
      <w:spacing w:line="200" w:lineRule="exact"/>
    </w:pPr>
    <w:r>
      <w:pict>
        <v:group id="_x0000_s2054" style="position:absolute;margin-left:54.8pt;margin-top:71.5pt;width:466.85pt;height:27.05pt;z-index:-251658752;mso-position-horizontal-relative:page;mso-position-vertical-relative:page" coordorigin="1096,1430" coordsize="9337,541">
          <v:shape id="_x0000_s2057" style="position:absolute;left:1106;top:1440;width:9317;height:521" coordorigin="1106,1440" coordsize="9317,521" path="m1106,1961r9317,l10423,1440r-9317,l1106,1961xe" fillcolor="#2d75b6" stroked="f">
            <v:path arrowok="t"/>
          </v:shape>
          <v:shape id="_x0000_s2056" style="position:absolute;left:1106;top:1440;width:9317;height:521" coordorigin="1106,1440" coordsize="9317,521" path="m1106,1961r9317,l10423,1440r-9317,l1106,1961xe" filled="f" strokeweight=".72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1114;top:1519;width:9302;height:362">
            <v:imagedata r:id="rId1" o:title=""/>
          </v:shape>
          <w10:wrap anchorx="page" anchory="page"/>
        </v:group>
      </w:pict>
    </w:r>
    <w:r>
      <w:pict>
        <v:group id="_x0000_s2051" style="position:absolute;margin-left:53.85pt;margin-top:102.35pt;width:469.55pt;height:3.85pt;z-index:-251657728;mso-position-horizontal-relative:page;mso-position-vertical-relative:page" coordorigin="1077,2047" coordsize="9391,77">
          <v:shape id="_x0000_s2053" style="position:absolute;left:1106;top:2086;width:9331;height:0" coordorigin="1106,2086" coordsize="9331,0" path="m1106,2086r9332,e" filled="f" strokeweight="2.98pt">
            <v:path arrowok="t"/>
          </v:shape>
          <v:shape id="_x0000_s2052" style="position:absolute;left:1106;top:2057;width:9331;height:58" coordorigin="1106,2057" coordsize="9331,58" path="m1106,2114r9332,l10438,2057r-9332,l1106,2114xe" filled="f" strokecolor="#41709c" strokeweight=".9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0.8pt;margin-top:77pt;width:134.8pt;height:17.95pt;z-index:-251656704;mso-position-horizontal-relative:page;mso-position-vertical-relative:page" filled="f" stroked="f">
          <v:textbox inset="0,0,0,0">
            <w:txbxContent>
              <w:p w:rsidR="00B93478" w:rsidRDefault="0008622E">
                <w:pPr>
                  <w:spacing w:line="340" w:lineRule="exact"/>
                  <w:ind w:left="20" w:right="-48"/>
                  <w:rPr>
                    <w:sz w:val="32"/>
                    <w:szCs w:val="32"/>
                  </w:rPr>
                </w:pPr>
                <w:r>
                  <w:rPr>
                    <w:b/>
                    <w:color w:val="FFFFFF"/>
                    <w:sz w:val="32"/>
                    <w:szCs w:val="32"/>
                  </w:rPr>
                  <w:t>C</w:t>
                </w:r>
                <w:r>
                  <w:rPr>
                    <w:b/>
                    <w:color w:val="FFFFFF"/>
                    <w:spacing w:val="1"/>
                    <w:sz w:val="32"/>
                    <w:szCs w:val="32"/>
                  </w:rPr>
                  <w:t>o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ntest</w:t>
                </w:r>
                <w:r>
                  <w:rPr>
                    <w:b/>
                    <w:color w:val="FFFFFF"/>
                    <w:spacing w:val="-11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E</w:t>
                </w:r>
                <w:r>
                  <w:rPr>
                    <w:b/>
                    <w:color w:val="FFFFFF"/>
                    <w:spacing w:val="2"/>
                    <w:sz w:val="32"/>
                    <w:szCs w:val="32"/>
                  </w:rPr>
                  <w:t>x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pe</w:t>
                </w:r>
                <w:r>
                  <w:rPr>
                    <w:b/>
                    <w:color w:val="FFFFFF"/>
                    <w:spacing w:val="2"/>
                    <w:sz w:val="32"/>
                    <w:szCs w:val="32"/>
                  </w:rPr>
                  <w:t>r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ie</w:t>
                </w:r>
                <w:r>
                  <w:rPr>
                    <w:b/>
                    <w:color w:val="FFFFFF"/>
                    <w:spacing w:val="2"/>
                    <w:sz w:val="32"/>
                    <w:szCs w:val="32"/>
                  </w:rPr>
                  <w:t>n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78" w:rsidRDefault="0085634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15pt;margin-top:77pt;width:196.55pt;height:17.95pt;z-index:-251655680;mso-position-horizontal-relative:page;mso-position-vertical-relative:page" filled="f" stroked="f">
          <v:textbox inset="0,0,0,0">
            <w:txbxContent>
              <w:p w:rsidR="00B93478" w:rsidRDefault="0008622E">
                <w:pPr>
                  <w:spacing w:line="340" w:lineRule="exact"/>
                  <w:ind w:left="20" w:right="-48"/>
                  <w:rPr>
                    <w:sz w:val="32"/>
                    <w:szCs w:val="32"/>
                  </w:rPr>
                </w:pPr>
                <w:r>
                  <w:rPr>
                    <w:b/>
                    <w:color w:val="FFFFFF"/>
                    <w:sz w:val="32"/>
                    <w:szCs w:val="32"/>
                  </w:rPr>
                  <w:t>Freque</w:t>
                </w:r>
                <w:r>
                  <w:rPr>
                    <w:b/>
                    <w:color w:val="FFFFFF"/>
                    <w:spacing w:val="2"/>
                    <w:sz w:val="32"/>
                    <w:szCs w:val="32"/>
                  </w:rPr>
                  <w:t>n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tly</w:t>
                </w:r>
                <w:r>
                  <w:rPr>
                    <w:b/>
                    <w:color w:val="FFFFFF"/>
                    <w:spacing w:val="-15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used</w:t>
                </w:r>
                <w:r>
                  <w:rPr>
                    <w:b/>
                    <w:color w:val="FFFFFF"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Applic</w:t>
                </w:r>
                <w:r>
                  <w:rPr>
                    <w:b/>
                    <w:color w:val="FFFFFF"/>
                    <w:spacing w:val="1"/>
                    <w:sz w:val="32"/>
                    <w:szCs w:val="32"/>
                  </w:rPr>
                  <w:t>a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878"/>
    <w:multiLevelType w:val="hybridMultilevel"/>
    <w:tmpl w:val="41E0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51CE"/>
    <w:multiLevelType w:val="hybridMultilevel"/>
    <w:tmpl w:val="3BE89BEC"/>
    <w:lvl w:ilvl="0" w:tplc="44C47EB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7ECA"/>
    <w:multiLevelType w:val="multilevel"/>
    <w:tmpl w:val="A4AA97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78"/>
    <w:rsid w:val="000666AA"/>
    <w:rsid w:val="0008622E"/>
    <w:rsid w:val="0014112D"/>
    <w:rsid w:val="00461E44"/>
    <w:rsid w:val="008364A5"/>
    <w:rsid w:val="00856341"/>
    <w:rsid w:val="00A90D4A"/>
    <w:rsid w:val="00B93478"/>
    <w:rsid w:val="00BF7840"/>
    <w:rsid w:val="00E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528438D8"/>
  <w15:docId w15:val="{4F9705AE-1883-4F6B-88B0-3E7F5F1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nugrohoac96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N_A_Cahyo</dc:creator>
  <cp:lastModifiedBy>nac017</cp:lastModifiedBy>
  <cp:revision>3</cp:revision>
  <dcterms:created xsi:type="dcterms:W3CDTF">2017-08-09T19:33:00Z</dcterms:created>
  <dcterms:modified xsi:type="dcterms:W3CDTF">2017-08-29T11:09:00Z</dcterms:modified>
</cp:coreProperties>
</file>